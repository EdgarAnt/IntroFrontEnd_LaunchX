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F2E7" w14:textId="77777777" w:rsidR="008C2396" w:rsidRDefault="008C2396" w:rsidP="00081538">
      <w:pPr>
        <w:jc w:val="center"/>
        <w:rPr>
          <w:rFonts w:ascii="Arial" w:hAnsi="Arial" w:cs="Arial"/>
          <w:b/>
          <w:sz w:val="28"/>
          <w:szCs w:val="28"/>
        </w:rPr>
      </w:pPr>
    </w:p>
    <w:p w14:paraId="33167D7B"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00D8B14D" w14:textId="77777777" w:rsidR="008C2396" w:rsidRPr="008C2396" w:rsidRDefault="008C2396" w:rsidP="00081538">
      <w:pPr>
        <w:jc w:val="center"/>
        <w:rPr>
          <w:rFonts w:ascii="Arial" w:hAnsi="Arial" w:cs="Arial"/>
          <w:b/>
          <w:sz w:val="28"/>
          <w:szCs w:val="28"/>
        </w:rPr>
      </w:pPr>
    </w:p>
    <w:p w14:paraId="141693BE" w14:textId="77777777" w:rsidR="00A461FC" w:rsidRPr="008C2396" w:rsidRDefault="00A461FC" w:rsidP="00B7008A">
      <w:pPr>
        <w:jc w:val="center"/>
        <w:rPr>
          <w:rFonts w:ascii="Arial" w:hAnsi="Arial" w:cs="Arial"/>
          <w:b/>
          <w:sz w:val="28"/>
          <w:szCs w:val="28"/>
        </w:rPr>
      </w:pPr>
    </w:p>
    <w:p w14:paraId="412E9F6A"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34A67E1D" w14:textId="77777777" w:rsidR="00081538" w:rsidRPr="00617FBD" w:rsidRDefault="00BC608D">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7240DD2C" w14:textId="77777777" w:rsidR="00081538" w:rsidRPr="00617FBD" w:rsidRDefault="00BC608D">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3D71DB7E" w14:textId="77777777" w:rsidR="00081538" w:rsidRPr="00617FBD" w:rsidRDefault="00BC608D">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53FE4A03" w14:textId="77777777" w:rsidR="00081538" w:rsidRPr="00617FBD" w:rsidRDefault="00BC608D">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5D6A3BBD"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4F82BC04" w14:textId="77777777" w:rsidR="00D2312D" w:rsidRPr="008C2396" w:rsidRDefault="00D2312D" w:rsidP="00D2312D">
      <w:pPr>
        <w:ind w:left="720"/>
        <w:rPr>
          <w:rFonts w:ascii="Arial" w:hAnsi="Arial" w:cs="Arial"/>
          <w:b/>
          <w:sz w:val="28"/>
          <w:szCs w:val="28"/>
        </w:rPr>
      </w:pPr>
    </w:p>
    <w:p w14:paraId="6573D70B" w14:textId="77777777" w:rsidR="0074642D" w:rsidRPr="008C2396" w:rsidRDefault="0074642D" w:rsidP="0074642D">
      <w:pPr>
        <w:ind w:left="720"/>
        <w:rPr>
          <w:rFonts w:ascii="Arial" w:hAnsi="Arial" w:cs="Arial"/>
          <w:b/>
          <w:sz w:val="28"/>
          <w:szCs w:val="28"/>
        </w:rPr>
      </w:pPr>
    </w:p>
    <w:p w14:paraId="280DA8EC" w14:textId="77777777" w:rsidR="005455BD" w:rsidRPr="008C2396" w:rsidRDefault="005455BD" w:rsidP="00B7008A">
      <w:pPr>
        <w:jc w:val="center"/>
        <w:rPr>
          <w:rFonts w:ascii="Arial" w:hAnsi="Arial" w:cs="Arial"/>
          <w:b/>
          <w:sz w:val="28"/>
          <w:szCs w:val="28"/>
        </w:rPr>
      </w:pPr>
    </w:p>
    <w:p w14:paraId="2F163D1A" w14:textId="77777777" w:rsidR="005455BD" w:rsidRPr="008C2396" w:rsidRDefault="005455BD" w:rsidP="00B7008A">
      <w:pPr>
        <w:jc w:val="center"/>
        <w:rPr>
          <w:rFonts w:ascii="Arial" w:hAnsi="Arial" w:cs="Arial"/>
          <w:b/>
          <w:sz w:val="28"/>
          <w:szCs w:val="28"/>
        </w:rPr>
      </w:pPr>
    </w:p>
    <w:p w14:paraId="0332E059" w14:textId="77777777" w:rsidR="005455BD" w:rsidRPr="008C2396" w:rsidRDefault="005455BD" w:rsidP="00B7008A">
      <w:pPr>
        <w:jc w:val="center"/>
        <w:rPr>
          <w:rFonts w:ascii="Arial" w:hAnsi="Arial" w:cs="Arial"/>
          <w:b/>
          <w:sz w:val="28"/>
          <w:szCs w:val="28"/>
        </w:rPr>
      </w:pPr>
    </w:p>
    <w:p w14:paraId="51D557E6" w14:textId="77777777" w:rsidR="005455BD" w:rsidRPr="008C2396" w:rsidRDefault="005455BD" w:rsidP="00B7008A">
      <w:pPr>
        <w:jc w:val="center"/>
        <w:rPr>
          <w:rFonts w:ascii="Arial" w:hAnsi="Arial" w:cs="Arial"/>
          <w:b/>
          <w:sz w:val="28"/>
          <w:szCs w:val="28"/>
        </w:rPr>
      </w:pPr>
    </w:p>
    <w:p w14:paraId="0099FAC9" w14:textId="77777777" w:rsidR="005455BD" w:rsidRPr="008C2396" w:rsidRDefault="005455BD" w:rsidP="00B7008A">
      <w:pPr>
        <w:jc w:val="center"/>
        <w:rPr>
          <w:rFonts w:ascii="Arial" w:hAnsi="Arial" w:cs="Arial"/>
          <w:b/>
          <w:sz w:val="28"/>
          <w:szCs w:val="28"/>
        </w:rPr>
      </w:pPr>
    </w:p>
    <w:p w14:paraId="2E36AE89" w14:textId="77777777" w:rsidR="005455BD" w:rsidRPr="008C2396" w:rsidRDefault="005455BD" w:rsidP="00B7008A">
      <w:pPr>
        <w:jc w:val="center"/>
        <w:rPr>
          <w:rFonts w:ascii="Arial" w:hAnsi="Arial" w:cs="Arial"/>
          <w:b/>
          <w:sz w:val="28"/>
          <w:szCs w:val="28"/>
        </w:rPr>
      </w:pPr>
    </w:p>
    <w:p w14:paraId="02D29C7C" w14:textId="77777777" w:rsidR="005455BD" w:rsidRPr="008C2396" w:rsidRDefault="005455BD" w:rsidP="00B7008A">
      <w:pPr>
        <w:jc w:val="center"/>
        <w:rPr>
          <w:rFonts w:ascii="Arial" w:hAnsi="Arial" w:cs="Arial"/>
          <w:b/>
          <w:sz w:val="28"/>
          <w:szCs w:val="28"/>
        </w:rPr>
      </w:pPr>
    </w:p>
    <w:p w14:paraId="64C9F070" w14:textId="77777777" w:rsidR="005455BD" w:rsidRPr="008C2396" w:rsidRDefault="005455BD" w:rsidP="00B7008A">
      <w:pPr>
        <w:jc w:val="center"/>
        <w:rPr>
          <w:rFonts w:ascii="Arial" w:hAnsi="Arial" w:cs="Arial"/>
          <w:b/>
          <w:sz w:val="28"/>
          <w:szCs w:val="28"/>
        </w:rPr>
      </w:pPr>
    </w:p>
    <w:p w14:paraId="3219E167" w14:textId="77777777" w:rsidR="005455BD" w:rsidRPr="008C2396" w:rsidRDefault="005455BD" w:rsidP="00B7008A">
      <w:pPr>
        <w:jc w:val="center"/>
        <w:rPr>
          <w:rFonts w:ascii="Arial" w:hAnsi="Arial" w:cs="Arial"/>
          <w:b/>
          <w:sz w:val="28"/>
          <w:szCs w:val="28"/>
        </w:rPr>
      </w:pPr>
    </w:p>
    <w:p w14:paraId="25E90403" w14:textId="77777777" w:rsidR="002048DB" w:rsidRPr="008C2396" w:rsidRDefault="002048DB" w:rsidP="00B7008A">
      <w:pPr>
        <w:jc w:val="center"/>
        <w:rPr>
          <w:rFonts w:ascii="Arial" w:hAnsi="Arial" w:cs="Arial"/>
          <w:b/>
          <w:sz w:val="28"/>
          <w:szCs w:val="28"/>
        </w:rPr>
      </w:pPr>
    </w:p>
    <w:p w14:paraId="774BA786" w14:textId="77777777" w:rsidR="002048DB" w:rsidRPr="008C2396" w:rsidRDefault="002048DB" w:rsidP="00B7008A">
      <w:pPr>
        <w:jc w:val="center"/>
        <w:rPr>
          <w:rFonts w:ascii="Arial" w:hAnsi="Arial" w:cs="Arial"/>
          <w:b/>
          <w:sz w:val="28"/>
          <w:szCs w:val="28"/>
        </w:rPr>
      </w:pPr>
    </w:p>
    <w:p w14:paraId="2C66C7FA" w14:textId="77777777" w:rsidR="002048DB" w:rsidRPr="008C2396" w:rsidRDefault="002048DB" w:rsidP="00B7008A">
      <w:pPr>
        <w:jc w:val="center"/>
        <w:rPr>
          <w:rFonts w:ascii="Arial" w:hAnsi="Arial" w:cs="Arial"/>
          <w:b/>
          <w:sz w:val="28"/>
          <w:szCs w:val="28"/>
        </w:rPr>
      </w:pPr>
    </w:p>
    <w:p w14:paraId="7E1284E1" w14:textId="77777777" w:rsidR="00685EC6" w:rsidRPr="008C2396" w:rsidRDefault="00685EC6" w:rsidP="00B7008A">
      <w:pPr>
        <w:jc w:val="center"/>
        <w:rPr>
          <w:rFonts w:ascii="Arial" w:hAnsi="Arial" w:cs="Arial"/>
          <w:b/>
          <w:sz w:val="28"/>
          <w:szCs w:val="28"/>
        </w:rPr>
      </w:pPr>
    </w:p>
    <w:p w14:paraId="27809B62" w14:textId="77777777" w:rsidR="00685EC6" w:rsidRPr="008C2396" w:rsidRDefault="00685EC6" w:rsidP="00B7008A">
      <w:pPr>
        <w:jc w:val="center"/>
        <w:rPr>
          <w:rFonts w:ascii="Arial" w:hAnsi="Arial" w:cs="Arial"/>
          <w:b/>
          <w:sz w:val="28"/>
          <w:szCs w:val="28"/>
        </w:rPr>
      </w:pPr>
    </w:p>
    <w:p w14:paraId="0BD5CAF5" w14:textId="77777777" w:rsidR="005455BD" w:rsidRPr="008C2396" w:rsidRDefault="005455BD" w:rsidP="00B7008A">
      <w:pPr>
        <w:jc w:val="center"/>
        <w:rPr>
          <w:rFonts w:ascii="Arial" w:hAnsi="Arial" w:cs="Arial"/>
          <w:b/>
          <w:sz w:val="28"/>
          <w:szCs w:val="28"/>
        </w:rPr>
      </w:pPr>
    </w:p>
    <w:p w14:paraId="23D7D001" w14:textId="77777777" w:rsidR="005455BD" w:rsidRPr="008C2396" w:rsidRDefault="005455BD" w:rsidP="00B7008A">
      <w:pPr>
        <w:jc w:val="center"/>
        <w:rPr>
          <w:rFonts w:ascii="Arial" w:hAnsi="Arial" w:cs="Arial"/>
          <w:b/>
          <w:sz w:val="28"/>
          <w:szCs w:val="28"/>
        </w:rPr>
      </w:pPr>
    </w:p>
    <w:p w14:paraId="29537647" w14:textId="77777777" w:rsidR="00DD1328" w:rsidRPr="008C2396" w:rsidRDefault="00DD1328" w:rsidP="00B7008A">
      <w:pPr>
        <w:jc w:val="center"/>
        <w:rPr>
          <w:rFonts w:ascii="Arial" w:hAnsi="Arial" w:cs="Arial"/>
          <w:b/>
          <w:sz w:val="28"/>
          <w:szCs w:val="28"/>
        </w:rPr>
      </w:pPr>
    </w:p>
    <w:p w14:paraId="01ED5950" w14:textId="77777777" w:rsidR="00DD1328" w:rsidRPr="008C2396" w:rsidRDefault="00DD1328" w:rsidP="00B7008A">
      <w:pPr>
        <w:jc w:val="center"/>
        <w:rPr>
          <w:rFonts w:ascii="Arial" w:hAnsi="Arial" w:cs="Arial"/>
          <w:b/>
          <w:sz w:val="28"/>
          <w:szCs w:val="28"/>
        </w:rPr>
      </w:pPr>
    </w:p>
    <w:p w14:paraId="09880B89" w14:textId="77777777" w:rsidR="005455BD" w:rsidRPr="008C2396" w:rsidRDefault="005455BD" w:rsidP="00B7008A">
      <w:pPr>
        <w:jc w:val="center"/>
        <w:rPr>
          <w:rFonts w:ascii="Arial" w:hAnsi="Arial" w:cs="Arial"/>
          <w:b/>
          <w:sz w:val="28"/>
          <w:szCs w:val="28"/>
        </w:rPr>
      </w:pPr>
    </w:p>
    <w:p w14:paraId="432F4676" w14:textId="77777777" w:rsidR="00D2312D" w:rsidRPr="008C2396" w:rsidRDefault="00D2312D" w:rsidP="00B7008A">
      <w:pPr>
        <w:jc w:val="center"/>
        <w:rPr>
          <w:rFonts w:ascii="Arial" w:hAnsi="Arial" w:cs="Arial"/>
          <w:b/>
          <w:sz w:val="28"/>
          <w:szCs w:val="28"/>
        </w:rPr>
      </w:pPr>
    </w:p>
    <w:p w14:paraId="07AEF67A"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5E3253CD"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0E9B4C5E" w14:textId="77777777" w:rsidTr="00DB73D5">
        <w:trPr>
          <w:trHeight w:val="522"/>
        </w:trPr>
        <w:tc>
          <w:tcPr>
            <w:tcW w:w="3406" w:type="dxa"/>
            <w:shd w:val="clear" w:color="auto" w:fill="A50021"/>
            <w:vAlign w:val="center"/>
          </w:tcPr>
          <w:p w14:paraId="4BC5C320"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CDB92CA" w14:textId="77777777" w:rsidR="003F51CC" w:rsidRPr="008C2396" w:rsidRDefault="00BC7BAD" w:rsidP="0031230D">
            <w:pPr>
              <w:rPr>
                <w:rFonts w:ascii="Arial" w:hAnsi="Arial" w:cs="Arial"/>
                <w:color w:val="A6A6A6"/>
                <w:sz w:val="22"/>
                <w:szCs w:val="22"/>
              </w:rPr>
            </w:pPr>
            <w:r>
              <w:rPr>
                <w:rFonts w:ascii="Arial" w:hAnsi="Arial" w:cs="Arial"/>
                <w:color w:val="A6A6A6"/>
                <w:sz w:val="22"/>
                <w:szCs w:val="22"/>
              </w:rPr>
              <w:t>Abogabot</w:t>
            </w:r>
          </w:p>
        </w:tc>
      </w:tr>
      <w:tr w:rsidR="00DB73D5" w:rsidRPr="008C2396" w14:paraId="083380F7" w14:textId="77777777" w:rsidTr="00DB73D5">
        <w:trPr>
          <w:trHeight w:val="522"/>
        </w:trPr>
        <w:tc>
          <w:tcPr>
            <w:tcW w:w="3406" w:type="dxa"/>
            <w:shd w:val="clear" w:color="auto" w:fill="A50021"/>
            <w:vAlign w:val="center"/>
          </w:tcPr>
          <w:p w14:paraId="76CD64B9"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409DFE59" w14:textId="77777777" w:rsidR="006E33C2" w:rsidRPr="008C2396" w:rsidRDefault="00BC7BAD" w:rsidP="0031230D">
            <w:pPr>
              <w:rPr>
                <w:rFonts w:ascii="Arial" w:hAnsi="Arial" w:cs="Arial"/>
                <w:color w:val="A6A6A6"/>
                <w:sz w:val="22"/>
                <w:szCs w:val="22"/>
              </w:rPr>
            </w:pPr>
            <w:r>
              <w:rPr>
                <w:rFonts w:ascii="Arial" w:hAnsi="Arial" w:cs="Arial"/>
                <w:color w:val="A6A6A6"/>
                <w:sz w:val="22"/>
                <w:szCs w:val="22"/>
              </w:rPr>
              <w:t>Página web</w:t>
            </w:r>
          </w:p>
        </w:tc>
      </w:tr>
      <w:tr w:rsidR="006E33C2" w:rsidRPr="008C2396" w14:paraId="04B207A9" w14:textId="77777777" w:rsidTr="00DB73D5">
        <w:trPr>
          <w:trHeight w:val="343"/>
        </w:trPr>
        <w:tc>
          <w:tcPr>
            <w:tcW w:w="3406" w:type="dxa"/>
            <w:shd w:val="clear" w:color="auto" w:fill="A50021"/>
            <w:vAlign w:val="center"/>
          </w:tcPr>
          <w:p w14:paraId="3AE73509"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52EA61AD" w14:textId="77777777" w:rsidR="006E33C2" w:rsidRPr="008C2396" w:rsidRDefault="00BC7BAD" w:rsidP="0031230D">
            <w:pPr>
              <w:rPr>
                <w:rFonts w:ascii="Arial" w:hAnsi="Arial" w:cs="Arial"/>
                <w:color w:val="A6A6A6"/>
                <w:sz w:val="22"/>
                <w:szCs w:val="22"/>
              </w:rPr>
            </w:pPr>
            <w:r>
              <w:rPr>
                <w:rFonts w:ascii="Arial" w:hAnsi="Arial" w:cs="Arial"/>
                <w:color w:val="A6A6A6"/>
                <w:sz w:val="22"/>
                <w:szCs w:val="22"/>
              </w:rPr>
              <w:t>20/12/2018</w:t>
            </w:r>
          </w:p>
        </w:tc>
      </w:tr>
      <w:tr w:rsidR="00DB73D5" w:rsidRPr="008C2396" w14:paraId="796568C8" w14:textId="77777777" w:rsidTr="00FB43A7">
        <w:trPr>
          <w:trHeight w:val="437"/>
        </w:trPr>
        <w:tc>
          <w:tcPr>
            <w:tcW w:w="3406" w:type="dxa"/>
            <w:shd w:val="clear" w:color="auto" w:fill="A50021"/>
            <w:vAlign w:val="center"/>
          </w:tcPr>
          <w:p w14:paraId="3CDCA1C1"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77364E43" w14:textId="19A03BEF" w:rsidR="006E33C2" w:rsidRPr="008C2396" w:rsidRDefault="00896BBE" w:rsidP="0031230D">
            <w:pPr>
              <w:rPr>
                <w:rFonts w:ascii="Arial" w:hAnsi="Arial" w:cs="Arial"/>
                <w:color w:val="A6A6A6"/>
                <w:sz w:val="22"/>
                <w:szCs w:val="22"/>
              </w:rPr>
            </w:pPr>
            <w:r>
              <w:rPr>
                <w:rFonts w:ascii="Arial" w:hAnsi="Arial" w:cs="Arial"/>
                <w:color w:val="A6A6A6"/>
                <w:sz w:val="22"/>
                <w:szCs w:val="22"/>
              </w:rPr>
              <w:t>Edgar Antonio Delgadillo Villegas</w:t>
            </w:r>
          </w:p>
        </w:tc>
      </w:tr>
      <w:tr w:rsidR="00DB73D5" w:rsidRPr="008C2396" w14:paraId="58397661" w14:textId="77777777" w:rsidTr="00FB43A7">
        <w:trPr>
          <w:trHeight w:val="699"/>
        </w:trPr>
        <w:tc>
          <w:tcPr>
            <w:tcW w:w="3406" w:type="dxa"/>
            <w:shd w:val="clear" w:color="auto" w:fill="A50021"/>
            <w:vAlign w:val="center"/>
          </w:tcPr>
          <w:p w14:paraId="4271B804"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1FAD58EE" w14:textId="3DA2D79A" w:rsidR="006E33C2" w:rsidRPr="008C2396" w:rsidRDefault="00896BBE" w:rsidP="0031230D">
            <w:pPr>
              <w:rPr>
                <w:rFonts w:ascii="Arial" w:hAnsi="Arial" w:cs="Arial"/>
                <w:color w:val="A6A6A6"/>
                <w:sz w:val="22"/>
                <w:szCs w:val="22"/>
              </w:rPr>
            </w:pPr>
            <w:r>
              <w:rPr>
                <w:rFonts w:ascii="Arial" w:hAnsi="Arial" w:cs="Arial"/>
                <w:color w:val="A6A6A6"/>
                <w:sz w:val="22"/>
                <w:szCs w:val="22"/>
              </w:rPr>
              <w:t>-</w:t>
            </w:r>
          </w:p>
        </w:tc>
      </w:tr>
      <w:tr w:rsidR="006E33C2" w:rsidRPr="008C2396" w14:paraId="03531117" w14:textId="77777777" w:rsidTr="00FB43A7">
        <w:trPr>
          <w:trHeight w:val="837"/>
        </w:trPr>
        <w:tc>
          <w:tcPr>
            <w:tcW w:w="3406" w:type="dxa"/>
            <w:shd w:val="clear" w:color="auto" w:fill="A50021"/>
            <w:vAlign w:val="center"/>
          </w:tcPr>
          <w:p w14:paraId="2F7F51DD"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427450F8" w14:textId="03D69246" w:rsidR="006E33C2" w:rsidRPr="008C2396" w:rsidRDefault="00896BBE" w:rsidP="0031230D">
            <w:pPr>
              <w:rPr>
                <w:rFonts w:ascii="Arial" w:hAnsi="Arial" w:cs="Arial"/>
                <w:color w:val="A6A6A6"/>
                <w:sz w:val="22"/>
                <w:szCs w:val="22"/>
              </w:rPr>
            </w:pPr>
            <w:r>
              <w:rPr>
                <w:rFonts w:ascii="Arial" w:hAnsi="Arial" w:cs="Arial"/>
                <w:color w:val="A6A6A6"/>
                <w:sz w:val="22"/>
                <w:szCs w:val="22"/>
              </w:rPr>
              <w:t>Edgar Antonio Delgadillo Villegas</w:t>
            </w:r>
          </w:p>
        </w:tc>
      </w:tr>
    </w:tbl>
    <w:p w14:paraId="24C34E6A" w14:textId="77777777" w:rsidR="00CD780B" w:rsidRPr="008C2396" w:rsidRDefault="00CD780B" w:rsidP="00CD780B">
      <w:pPr>
        <w:rPr>
          <w:rFonts w:ascii="Arial" w:hAnsi="Arial" w:cs="Arial"/>
          <w:lang w:val="es-ES_tradnl" w:eastAsia="en-US"/>
        </w:rPr>
      </w:pPr>
      <w:bookmarkStart w:id="1" w:name="_Toc532221775"/>
    </w:p>
    <w:p w14:paraId="73A3EEAE"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73088690"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2EA0DB34" w14:textId="77777777" w:rsidTr="002F0FDB">
        <w:trPr>
          <w:trHeight w:val="294"/>
        </w:trPr>
        <w:tc>
          <w:tcPr>
            <w:tcW w:w="10348" w:type="dxa"/>
            <w:shd w:val="clear" w:color="auto" w:fill="A50021"/>
          </w:tcPr>
          <w:p w14:paraId="291F3E2C"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4188E64F" w14:textId="77777777" w:rsidTr="0031230D">
        <w:trPr>
          <w:trHeight w:val="284"/>
        </w:trPr>
        <w:tc>
          <w:tcPr>
            <w:tcW w:w="10348" w:type="dxa"/>
            <w:shd w:val="clear" w:color="auto" w:fill="808080"/>
          </w:tcPr>
          <w:p w14:paraId="6C061CB9"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3D5607E0" w14:textId="77777777" w:rsidTr="00FB43A7">
        <w:trPr>
          <w:trHeight w:val="933"/>
        </w:trPr>
        <w:tc>
          <w:tcPr>
            <w:tcW w:w="10348" w:type="dxa"/>
            <w:shd w:val="clear" w:color="auto" w:fill="auto"/>
          </w:tcPr>
          <w:p w14:paraId="3BF83D57" w14:textId="0674ECC5" w:rsidR="000D458D" w:rsidRPr="008C2396" w:rsidRDefault="00BC7BAD" w:rsidP="00554294">
            <w:pPr>
              <w:rPr>
                <w:rFonts w:ascii="Arial" w:hAnsi="Arial" w:cs="Arial"/>
                <w:color w:val="A6A6A6"/>
                <w:sz w:val="22"/>
                <w:szCs w:val="22"/>
              </w:rPr>
            </w:pPr>
            <w:r>
              <w:rPr>
                <w:rFonts w:ascii="Arial" w:hAnsi="Arial" w:cs="Arial"/>
                <w:color w:val="A6A6A6"/>
                <w:sz w:val="22"/>
                <w:szCs w:val="22"/>
              </w:rPr>
              <w:t xml:space="preserve">Se solicita al departamento de tecnologías de la información desarrollar una </w:t>
            </w:r>
            <w:r w:rsidR="003F242F">
              <w:rPr>
                <w:rFonts w:ascii="Arial" w:hAnsi="Arial" w:cs="Arial"/>
                <w:color w:val="A6A6A6"/>
                <w:sz w:val="22"/>
                <w:szCs w:val="22"/>
              </w:rPr>
              <w:t>página</w:t>
            </w:r>
            <w:r>
              <w:rPr>
                <w:rFonts w:ascii="Arial" w:hAnsi="Arial" w:cs="Arial"/>
                <w:color w:val="A6A6A6"/>
                <w:sz w:val="22"/>
                <w:szCs w:val="22"/>
              </w:rPr>
              <w:t xml:space="preserve"> web en donde se puedan automatizar los procesos de demandas de un bufete de abogados, mediante el uso de un formulario, se agregara un método de pago para poder atender la solicitud del cliente.</w:t>
            </w:r>
          </w:p>
        </w:tc>
      </w:tr>
      <w:tr w:rsidR="00554294" w:rsidRPr="008C2396" w14:paraId="41DB410D" w14:textId="77777777" w:rsidTr="0031230D">
        <w:trPr>
          <w:trHeight w:val="278"/>
        </w:trPr>
        <w:tc>
          <w:tcPr>
            <w:tcW w:w="10348" w:type="dxa"/>
            <w:shd w:val="clear" w:color="auto" w:fill="808080"/>
          </w:tcPr>
          <w:p w14:paraId="2878EAFA"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35830443" w14:textId="77777777" w:rsidTr="00FB43A7">
        <w:trPr>
          <w:trHeight w:val="1189"/>
        </w:trPr>
        <w:tc>
          <w:tcPr>
            <w:tcW w:w="10348" w:type="dxa"/>
            <w:shd w:val="clear" w:color="auto" w:fill="auto"/>
          </w:tcPr>
          <w:p w14:paraId="135B6D76" w14:textId="34520AC6" w:rsidR="00554294" w:rsidRPr="008C2396" w:rsidRDefault="00BC7BAD" w:rsidP="00554294">
            <w:pPr>
              <w:rPr>
                <w:rFonts w:ascii="Arial" w:hAnsi="Arial" w:cs="Arial"/>
                <w:color w:val="A6A6A6"/>
                <w:sz w:val="22"/>
                <w:szCs w:val="22"/>
              </w:rPr>
            </w:pPr>
            <w:r>
              <w:rPr>
                <w:rFonts w:ascii="Arial" w:hAnsi="Arial" w:cs="Arial"/>
                <w:color w:val="A6A6A6"/>
                <w:sz w:val="22"/>
                <w:szCs w:val="22"/>
              </w:rPr>
              <w:t xml:space="preserve">Se desarrollará una </w:t>
            </w:r>
            <w:r w:rsidR="003F242F">
              <w:rPr>
                <w:rFonts w:ascii="Arial" w:hAnsi="Arial" w:cs="Arial"/>
                <w:color w:val="A6A6A6"/>
                <w:sz w:val="22"/>
                <w:szCs w:val="22"/>
              </w:rPr>
              <w:t>página</w:t>
            </w:r>
            <w:r>
              <w:rPr>
                <w:rFonts w:ascii="Arial" w:hAnsi="Arial" w:cs="Arial"/>
                <w:color w:val="A6A6A6"/>
                <w:sz w:val="22"/>
                <w:szCs w:val="22"/>
              </w:rPr>
              <w:t xml:space="preserve"> web para un bufete de abogados, el cual permitirá a dicha empresa automatizar todas sus demandas, y que el cliente pueda tener de manera más rápida y sencilla un seguimiento de su caso, todo esto mediante el envío de correos que contengan dicho seguimiento.</w:t>
            </w:r>
          </w:p>
        </w:tc>
      </w:tr>
    </w:tbl>
    <w:p w14:paraId="7E47413F" w14:textId="77777777" w:rsidR="00A461FC" w:rsidRPr="008C2396" w:rsidRDefault="00A461FC" w:rsidP="00A461FC">
      <w:pPr>
        <w:rPr>
          <w:rFonts w:ascii="Arial" w:hAnsi="Arial" w:cs="Arial"/>
          <w:b/>
          <w:sz w:val="28"/>
          <w:szCs w:val="28"/>
        </w:rPr>
      </w:pPr>
    </w:p>
    <w:p w14:paraId="0E9F15F6"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081A2C74"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6F280673"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6D8C5F56"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D32664C"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518B356B"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648D3278"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17D61551"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0AFC713D" w14:textId="77777777"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1190D61A"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203"/>
        <w:gridCol w:w="1662"/>
        <w:gridCol w:w="1406"/>
        <w:gridCol w:w="1657"/>
      </w:tblGrid>
      <w:tr w:rsidR="00CB5549" w:rsidRPr="008C2396" w14:paraId="62F90A19" w14:textId="77777777" w:rsidTr="00287554">
        <w:trPr>
          <w:trHeight w:val="182"/>
        </w:trPr>
        <w:tc>
          <w:tcPr>
            <w:tcW w:w="2836" w:type="dxa"/>
            <w:shd w:val="clear" w:color="auto" w:fill="A50021"/>
            <w:vAlign w:val="center"/>
          </w:tcPr>
          <w:p w14:paraId="7C726BF9"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4CA52911" w14:textId="77777777" w:rsidR="00752596" w:rsidRPr="008C2396" w:rsidRDefault="00A563A8" w:rsidP="00CF1DBE">
            <w:pPr>
              <w:jc w:val="center"/>
              <w:rPr>
                <w:rFonts w:ascii="Arial" w:hAnsi="Arial" w:cs="Arial"/>
                <w:b/>
                <w:color w:val="D9D9D9"/>
                <w:sz w:val="22"/>
                <w:szCs w:val="22"/>
              </w:rPr>
            </w:pPr>
            <w:r>
              <w:rPr>
                <w:rFonts w:ascii="Arial" w:hAnsi="Arial" w:cs="Arial"/>
                <w:b/>
                <w:color w:val="D9D9D9"/>
                <w:sz w:val="22"/>
                <w:szCs w:val="22"/>
              </w:rPr>
              <w:t>05</w:t>
            </w:r>
            <w:r w:rsidR="00752596" w:rsidRPr="008C2396">
              <w:rPr>
                <w:rFonts w:ascii="Arial" w:hAnsi="Arial" w:cs="Arial"/>
                <w:b/>
                <w:color w:val="D9D9D9"/>
                <w:sz w:val="22"/>
                <w:szCs w:val="22"/>
              </w:rPr>
              <w:t>/</w:t>
            </w:r>
            <w:r>
              <w:rPr>
                <w:rFonts w:ascii="Arial" w:hAnsi="Arial" w:cs="Arial"/>
                <w:b/>
                <w:color w:val="D9D9D9"/>
                <w:sz w:val="22"/>
                <w:szCs w:val="22"/>
              </w:rPr>
              <w:t>01</w:t>
            </w:r>
            <w:r w:rsidR="00752596" w:rsidRPr="008C2396">
              <w:rPr>
                <w:rFonts w:ascii="Arial" w:hAnsi="Arial" w:cs="Arial"/>
                <w:b/>
                <w:color w:val="D9D9D9"/>
                <w:sz w:val="22"/>
                <w:szCs w:val="22"/>
              </w:rPr>
              <w:t>/</w:t>
            </w:r>
            <w:r>
              <w:rPr>
                <w:rFonts w:ascii="Arial" w:hAnsi="Arial" w:cs="Arial"/>
                <w:b/>
                <w:color w:val="D9D9D9"/>
                <w:sz w:val="22"/>
                <w:szCs w:val="22"/>
              </w:rPr>
              <w:t>2019</w:t>
            </w:r>
          </w:p>
        </w:tc>
        <w:tc>
          <w:tcPr>
            <w:tcW w:w="1662" w:type="dxa"/>
            <w:shd w:val="clear" w:color="auto" w:fill="A50021"/>
          </w:tcPr>
          <w:p w14:paraId="77254385"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6B9C370E" w14:textId="77777777" w:rsidR="00752596" w:rsidRPr="008C2396" w:rsidRDefault="00A563A8" w:rsidP="00CF1DBE">
            <w:pPr>
              <w:jc w:val="center"/>
              <w:rPr>
                <w:rFonts w:ascii="Arial" w:hAnsi="Arial" w:cs="Arial"/>
                <w:b/>
                <w:color w:val="D9D9D9"/>
                <w:sz w:val="22"/>
                <w:szCs w:val="22"/>
              </w:rPr>
            </w:pPr>
            <w:r>
              <w:rPr>
                <w:rFonts w:ascii="Arial" w:hAnsi="Arial" w:cs="Arial"/>
                <w:b/>
                <w:color w:val="D9D9D9"/>
                <w:sz w:val="22"/>
                <w:szCs w:val="22"/>
              </w:rPr>
              <w:t>05</w:t>
            </w:r>
            <w:r w:rsidR="00752596" w:rsidRPr="008C2396">
              <w:rPr>
                <w:rFonts w:ascii="Arial" w:hAnsi="Arial" w:cs="Arial"/>
                <w:b/>
                <w:color w:val="D9D9D9"/>
                <w:sz w:val="22"/>
                <w:szCs w:val="22"/>
              </w:rPr>
              <w:t>/</w:t>
            </w:r>
            <w:r>
              <w:rPr>
                <w:rFonts w:ascii="Arial" w:hAnsi="Arial" w:cs="Arial"/>
                <w:b/>
                <w:color w:val="D9D9D9"/>
                <w:sz w:val="22"/>
                <w:szCs w:val="22"/>
              </w:rPr>
              <w:t>11</w:t>
            </w:r>
            <w:r w:rsidR="00752596" w:rsidRPr="008C2396">
              <w:rPr>
                <w:rFonts w:ascii="Arial" w:hAnsi="Arial" w:cs="Arial"/>
                <w:b/>
                <w:color w:val="D9D9D9"/>
                <w:sz w:val="22"/>
                <w:szCs w:val="22"/>
              </w:rPr>
              <w:t>/</w:t>
            </w:r>
            <w:r>
              <w:rPr>
                <w:rFonts w:ascii="Arial" w:hAnsi="Arial" w:cs="Arial"/>
                <w:b/>
                <w:color w:val="D9D9D9"/>
                <w:sz w:val="22"/>
                <w:szCs w:val="22"/>
              </w:rPr>
              <w:t>2019</w:t>
            </w:r>
          </w:p>
        </w:tc>
      </w:tr>
      <w:tr w:rsidR="00C5127D" w:rsidRPr="008C2396" w14:paraId="6F30BBB7" w14:textId="77777777" w:rsidTr="00287554">
        <w:trPr>
          <w:trHeight w:val="230"/>
        </w:trPr>
        <w:tc>
          <w:tcPr>
            <w:tcW w:w="10519" w:type="dxa"/>
            <w:gridSpan w:val="6"/>
            <w:shd w:val="clear" w:color="auto" w:fill="A50021"/>
            <w:vAlign w:val="center"/>
          </w:tcPr>
          <w:p w14:paraId="07053E39"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0CBABB44" w14:textId="77777777" w:rsidTr="00287554">
        <w:trPr>
          <w:trHeight w:val="1578"/>
        </w:trPr>
        <w:tc>
          <w:tcPr>
            <w:tcW w:w="10519" w:type="dxa"/>
            <w:gridSpan w:val="6"/>
            <w:shd w:val="clear" w:color="auto" w:fill="FFFFFF"/>
            <w:vAlign w:val="center"/>
          </w:tcPr>
          <w:p w14:paraId="3B9E3F5C" w14:textId="77777777" w:rsidR="00E442EC" w:rsidRDefault="00073536" w:rsidP="00073536">
            <w:pPr>
              <w:spacing w:line="360" w:lineRule="auto"/>
              <w:jc w:val="center"/>
              <w:rPr>
                <w:rFonts w:ascii="Arial" w:hAnsi="Arial" w:cs="Arial"/>
                <w:color w:val="A6A6A6"/>
                <w:sz w:val="22"/>
                <w:szCs w:val="22"/>
              </w:rPr>
            </w:pPr>
            <w:r>
              <w:rPr>
                <w:rFonts w:ascii="Arial" w:hAnsi="Arial" w:cs="Arial"/>
                <w:color w:val="A6A6A6"/>
                <w:sz w:val="22"/>
                <w:szCs w:val="22"/>
              </w:rPr>
              <w:t>Diagrama de Actividad</w:t>
            </w:r>
          </w:p>
          <w:p w14:paraId="40F18B35" w14:textId="76E1C4D9" w:rsidR="00073536" w:rsidRPr="008C2396" w:rsidRDefault="007F575D" w:rsidP="00073536">
            <w:pPr>
              <w:jc w:val="center"/>
              <w:rPr>
                <w:rFonts w:ascii="Arial" w:hAnsi="Arial" w:cs="Arial"/>
                <w:b/>
                <w:color w:val="A6A6A6"/>
                <w:sz w:val="22"/>
                <w:szCs w:val="22"/>
              </w:rPr>
            </w:pPr>
            <w:r>
              <w:rPr>
                <w:rFonts w:ascii="Arial" w:hAnsi="Arial" w:cs="Arial"/>
                <w:noProof/>
                <w:color w:val="A6A6A6"/>
                <w:sz w:val="22"/>
                <w:szCs w:val="22"/>
              </w:rPr>
              <w:drawing>
                <wp:inline distT="0" distB="0" distL="0" distR="0" wp14:anchorId="577F03EF" wp14:editId="613CDC71">
                  <wp:extent cx="5610225" cy="3667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667125"/>
                          </a:xfrm>
                          <a:prstGeom prst="rect">
                            <a:avLst/>
                          </a:prstGeom>
                          <a:noFill/>
                          <a:ln>
                            <a:noFill/>
                          </a:ln>
                        </pic:spPr>
                      </pic:pic>
                    </a:graphicData>
                  </a:graphic>
                </wp:inline>
              </w:drawing>
            </w:r>
          </w:p>
          <w:p w14:paraId="0D76417B" w14:textId="77777777" w:rsidR="00E442EC" w:rsidRPr="008C2396" w:rsidRDefault="00E442EC" w:rsidP="00235D56">
            <w:pPr>
              <w:jc w:val="center"/>
              <w:rPr>
                <w:rFonts w:ascii="Arial" w:hAnsi="Arial" w:cs="Arial"/>
                <w:b/>
                <w:color w:val="A6A6A6"/>
                <w:sz w:val="22"/>
                <w:szCs w:val="22"/>
              </w:rPr>
            </w:pPr>
          </w:p>
        </w:tc>
      </w:tr>
      <w:tr w:rsidR="00C5127D" w:rsidRPr="008C2396" w14:paraId="39DF66C0" w14:textId="77777777" w:rsidTr="00287554">
        <w:trPr>
          <w:trHeight w:val="182"/>
        </w:trPr>
        <w:tc>
          <w:tcPr>
            <w:tcW w:w="10519" w:type="dxa"/>
            <w:gridSpan w:val="6"/>
            <w:shd w:val="clear" w:color="auto" w:fill="A50021"/>
            <w:vAlign w:val="center"/>
          </w:tcPr>
          <w:p w14:paraId="72AEE04A"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24C34B6C" w14:textId="77777777" w:rsidTr="00287554">
        <w:trPr>
          <w:trHeight w:val="1578"/>
        </w:trPr>
        <w:tc>
          <w:tcPr>
            <w:tcW w:w="2836" w:type="dxa"/>
            <w:shd w:val="clear" w:color="auto" w:fill="A50021"/>
            <w:vAlign w:val="center"/>
          </w:tcPr>
          <w:p w14:paraId="4A75B4EF"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20AAFEDB" w14:textId="654EC06D" w:rsidR="002D6F9F" w:rsidRDefault="002D6F9F" w:rsidP="00B36D46">
            <w:pPr>
              <w:rPr>
                <w:rFonts w:ascii="Arial" w:hAnsi="Arial" w:cs="Arial"/>
                <w:color w:val="A6A6A6"/>
                <w:sz w:val="22"/>
                <w:szCs w:val="22"/>
              </w:rPr>
            </w:pPr>
            <w:r>
              <w:rPr>
                <w:rFonts w:ascii="Arial" w:hAnsi="Arial" w:cs="Arial"/>
                <w:color w:val="A6A6A6"/>
                <w:sz w:val="22"/>
                <w:szCs w:val="22"/>
              </w:rPr>
              <w:t xml:space="preserve">La solución incluye crear una </w:t>
            </w:r>
            <w:r w:rsidR="003F242F">
              <w:rPr>
                <w:rFonts w:ascii="Arial" w:hAnsi="Arial" w:cs="Arial"/>
                <w:color w:val="A6A6A6"/>
                <w:sz w:val="22"/>
                <w:szCs w:val="22"/>
              </w:rPr>
              <w:t>página</w:t>
            </w:r>
            <w:r>
              <w:rPr>
                <w:rFonts w:ascii="Arial" w:hAnsi="Arial" w:cs="Arial"/>
                <w:color w:val="A6A6A6"/>
                <w:sz w:val="22"/>
                <w:szCs w:val="22"/>
              </w:rPr>
              <w:t xml:space="preserve"> web donde se llene un formulario y se pague para poder llevar el caso en el bufete de abogados, dicha página debe ser responsive.</w:t>
            </w:r>
          </w:p>
          <w:p w14:paraId="5AFFDCB7" w14:textId="309081CF" w:rsidR="008355CE" w:rsidRPr="00515179" w:rsidRDefault="00F65818" w:rsidP="00515179">
            <w:pPr>
              <w:rPr>
                <w:rFonts w:ascii="Arial" w:hAnsi="Arial" w:cs="Arial"/>
                <w:color w:val="A6A6A6"/>
                <w:sz w:val="22"/>
                <w:szCs w:val="22"/>
              </w:rPr>
            </w:pPr>
            <w:r>
              <w:rPr>
                <w:rFonts w:ascii="Arial" w:hAnsi="Arial" w:cs="Arial"/>
                <w:color w:val="A6A6A6"/>
                <w:sz w:val="22"/>
                <w:szCs w:val="22"/>
              </w:rPr>
              <w:t>Incluye un apartado de bienvenida, se habla de la empresa, y se incluyen otros apartados.</w:t>
            </w:r>
          </w:p>
        </w:tc>
      </w:tr>
      <w:tr w:rsidR="006962B9" w:rsidRPr="008C2396" w14:paraId="2E4B9E7D" w14:textId="77777777" w:rsidTr="00287554">
        <w:trPr>
          <w:trHeight w:val="1578"/>
        </w:trPr>
        <w:tc>
          <w:tcPr>
            <w:tcW w:w="2836" w:type="dxa"/>
            <w:shd w:val="clear" w:color="auto" w:fill="A50021"/>
            <w:vAlign w:val="center"/>
          </w:tcPr>
          <w:p w14:paraId="73313A22"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42902AA1" w14:textId="77777777" w:rsidR="000D597A" w:rsidRPr="000D597A" w:rsidRDefault="000D597A" w:rsidP="000D597A">
            <w:pPr>
              <w:jc w:val="center"/>
              <w:rPr>
                <w:rFonts w:ascii="Arial" w:hAnsi="Arial" w:cs="Arial"/>
                <w:i/>
                <w:iCs/>
                <w:color w:val="A6A6A6"/>
                <w:sz w:val="22"/>
                <w:szCs w:val="22"/>
              </w:rPr>
            </w:pPr>
            <w:r w:rsidRPr="000D597A">
              <w:rPr>
                <w:rFonts w:ascii="Arial" w:hAnsi="Arial" w:cs="Arial"/>
                <w:i/>
                <w:iCs/>
                <w:color w:val="A6A6A6"/>
                <w:sz w:val="22"/>
                <w:szCs w:val="22"/>
              </w:rPr>
              <w:t>Requerimientos Funcionales</w:t>
            </w:r>
          </w:p>
          <w:p w14:paraId="2FC03B21" w14:textId="77777777" w:rsidR="00515179" w:rsidRDefault="00515179" w:rsidP="000D597A">
            <w:pPr>
              <w:numPr>
                <w:ilvl w:val="0"/>
                <w:numId w:val="33"/>
              </w:numPr>
              <w:rPr>
                <w:rFonts w:ascii="Arial" w:hAnsi="Arial" w:cs="Arial"/>
                <w:color w:val="A6A6A6"/>
                <w:sz w:val="22"/>
                <w:szCs w:val="22"/>
              </w:rPr>
            </w:pPr>
            <w:r>
              <w:rPr>
                <w:rFonts w:ascii="Arial" w:hAnsi="Arial" w:cs="Arial"/>
                <w:color w:val="A6A6A6"/>
                <w:sz w:val="22"/>
                <w:szCs w:val="22"/>
              </w:rPr>
              <w:t>El sistema permite el registro de usuarios.</w:t>
            </w:r>
          </w:p>
          <w:p w14:paraId="7CA93641" w14:textId="77777777" w:rsidR="00515179" w:rsidRDefault="00515179" w:rsidP="000D597A">
            <w:pPr>
              <w:numPr>
                <w:ilvl w:val="0"/>
                <w:numId w:val="33"/>
              </w:numPr>
              <w:rPr>
                <w:rFonts w:ascii="Arial" w:hAnsi="Arial" w:cs="Arial"/>
                <w:color w:val="A6A6A6"/>
                <w:sz w:val="22"/>
                <w:szCs w:val="22"/>
              </w:rPr>
            </w:pPr>
            <w:r>
              <w:rPr>
                <w:rFonts w:ascii="Arial" w:hAnsi="Arial" w:cs="Arial"/>
                <w:color w:val="A6A6A6"/>
                <w:sz w:val="22"/>
                <w:szCs w:val="22"/>
              </w:rPr>
              <w:t>El sistema cuenta con un formulario para que los usuarios registren sus casos.</w:t>
            </w:r>
          </w:p>
          <w:p w14:paraId="02935095" w14:textId="77777777" w:rsidR="00515179" w:rsidRDefault="000D597A" w:rsidP="000D597A">
            <w:pPr>
              <w:numPr>
                <w:ilvl w:val="0"/>
                <w:numId w:val="33"/>
              </w:numPr>
              <w:rPr>
                <w:rFonts w:ascii="Arial" w:hAnsi="Arial" w:cs="Arial"/>
                <w:color w:val="A6A6A6"/>
                <w:sz w:val="22"/>
                <w:szCs w:val="22"/>
              </w:rPr>
            </w:pPr>
            <w:r>
              <w:rPr>
                <w:rFonts w:ascii="Arial" w:hAnsi="Arial" w:cs="Arial"/>
                <w:color w:val="A6A6A6"/>
                <w:sz w:val="22"/>
                <w:szCs w:val="22"/>
              </w:rPr>
              <w:t>Al aprobarse la solicitud, se enviará el caso al administrador recibe los datos para crear el expediente.</w:t>
            </w:r>
          </w:p>
          <w:p w14:paraId="68870612" w14:textId="77777777" w:rsidR="000D597A" w:rsidRDefault="000D597A" w:rsidP="000D597A">
            <w:pPr>
              <w:numPr>
                <w:ilvl w:val="0"/>
                <w:numId w:val="33"/>
              </w:numPr>
              <w:rPr>
                <w:rFonts w:ascii="Arial" w:hAnsi="Arial" w:cs="Arial"/>
                <w:color w:val="A6A6A6"/>
                <w:sz w:val="22"/>
                <w:szCs w:val="22"/>
              </w:rPr>
            </w:pPr>
            <w:r>
              <w:rPr>
                <w:rFonts w:ascii="Arial" w:hAnsi="Arial" w:cs="Arial"/>
                <w:color w:val="A6A6A6"/>
                <w:sz w:val="22"/>
                <w:szCs w:val="22"/>
              </w:rPr>
              <w:t>El sistema permite al administrador actualizar el proceso de demanda.</w:t>
            </w:r>
          </w:p>
          <w:p w14:paraId="1F00C53F" w14:textId="77777777" w:rsidR="000D597A" w:rsidRDefault="000D597A" w:rsidP="000D597A">
            <w:pPr>
              <w:numPr>
                <w:ilvl w:val="0"/>
                <w:numId w:val="33"/>
              </w:numPr>
              <w:rPr>
                <w:rFonts w:ascii="Arial" w:hAnsi="Arial" w:cs="Arial"/>
                <w:color w:val="A6A6A6"/>
                <w:sz w:val="22"/>
                <w:szCs w:val="22"/>
              </w:rPr>
            </w:pPr>
            <w:r>
              <w:rPr>
                <w:rFonts w:ascii="Arial" w:hAnsi="Arial" w:cs="Arial"/>
                <w:color w:val="A6A6A6"/>
                <w:sz w:val="22"/>
                <w:szCs w:val="22"/>
              </w:rPr>
              <w:t>El sistema envía al cliente nuevas novedades sobre el caso.</w:t>
            </w:r>
          </w:p>
          <w:p w14:paraId="7B9BD128" w14:textId="77777777" w:rsidR="000D597A" w:rsidRDefault="000D597A" w:rsidP="000D597A">
            <w:pPr>
              <w:jc w:val="center"/>
              <w:rPr>
                <w:rFonts w:ascii="Arial" w:hAnsi="Arial" w:cs="Arial"/>
                <w:i/>
                <w:iCs/>
                <w:color w:val="A6A6A6"/>
                <w:sz w:val="22"/>
                <w:szCs w:val="22"/>
              </w:rPr>
            </w:pPr>
            <w:r w:rsidRPr="000D597A">
              <w:rPr>
                <w:rFonts w:ascii="Arial" w:hAnsi="Arial" w:cs="Arial"/>
                <w:i/>
                <w:iCs/>
                <w:color w:val="A6A6A6"/>
                <w:sz w:val="22"/>
                <w:szCs w:val="22"/>
              </w:rPr>
              <w:lastRenderedPageBreak/>
              <w:t>Criterios y expectativas:</w:t>
            </w:r>
          </w:p>
          <w:p w14:paraId="23B3F27B" w14:textId="77777777" w:rsidR="000D597A" w:rsidRPr="000D597A" w:rsidRDefault="000D597A" w:rsidP="000D597A">
            <w:pPr>
              <w:jc w:val="both"/>
              <w:rPr>
                <w:rFonts w:ascii="Arial" w:hAnsi="Arial" w:cs="Arial"/>
                <w:b/>
                <w:bCs/>
                <w:color w:val="A6A6A6"/>
                <w:sz w:val="22"/>
                <w:szCs w:val="22"/>
              </w:rPr>
            </w:pPr>
          </w:p>
          <w:p w14:paraId="496A1167" w14:textId="0A07DA06" w:rsidR="006962B9" w:rsidRDefault="00F65818" w:rsidP="00A12CA6">
            <w:pPr>
              <w:numPr>
                <w:ilvl w:val="0"/>
                <w:numId w:val="34"/>
              </w:numPr>
              <w:rPr>
                <w:rFonts w:ascii="Arial" w:hAnsi="Arial" w:cs="Arial"/>
                <w:color w:val="A6A6A6"/>
                <w:sz w:val="22"/>
                <w:szCs w:val="22"/>
              </w:rPr>
            </w:pPr>
            <w:r>
              <w:rPr>
                <w:rFonts w:ascii="Arial" w:hAnsi="Arial" w:cs="Arial"/>
                <w:color w:val="A6A6A6"/>
                <w:sz w:val="22"/>
                <w:szCs w:val="22"/>
              </w:rPr>
              <w:t>Interfaz sencilla</w:t>
            </w:r>
          </w:p>
          <w:p w14:paraId="052A8984"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Fiabilidad</w:t>
            </w:r>
          </w:p>
          <w:p w14:paraId="4BEA5269"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Portabilidad</w:t>
            </w:r>
          </w:p>
          <w:p w14:paraId="77686E97"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Reusabilidad</w:t>
            </w:r>
          </w:p>
          <w:p w14:paraId="7C679EFF" w14:textId="77777777" w:rsidR="00A12CA6" w:rsidRPr="008C239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Facilidad de mantenimiento</w:t>
            </w:r>
          </w:p>
        </w:tc>
      </w:tr>
      <w:tr w:rsidR="00D51922" w:rsidRPr="008C2396" w14:paraId="727426A1" w14:textId="77777777" w:rsidTr="00287554">
        <w:trPr>
          <w:trHeight w:val="1578"/>
        </w:trPr>
        <w:tc>
          <w:tcPr>
            <w:tcW w:w="2836" w:type="dxa"/>
            <w:shd w:val="clear" w:color="auto" w:fill="A50021"/>
            <w:vAlign w:val="center"/>
          </w:tcPr>
          <w:p w14:paraId="260BF302"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lastRenderedPageBreak/>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33766626" w14:textId="77777777" w:rsidR="00D51922" w:rsidRDefault="00A12CA6" w:rsidP="00A12CA6">
            <w:pPr>
              <w:jc w:val="center"/>
              <w:rPr>
                <w:rFonts w:ascii="Arial" w:hAnsi="Arial" w:cs="Arial"/>
                <w:color w:val="A6A6A6"/>
                <w:sz w:val="22"/>
                <w:szCs w:val="22"/>
                <w:lang w:val="es-CO"/>
              </w:rPr>
            </w:pPr>
            <w:r>
              <w:rPr>
                <w:rFonts w:ascii="Arial" w:hAnsi="Arial" w:cs="Arial"/>
                <w:color w:val="A6A6A6"/>
                <w:sz w:val="22"/>
                <w:szCs w:val="22"/>
                <w:lang w:val="es-CO"/>
              </w:rPr>
              <w:t>Requerimientos No Funcionales</w:t>
            </w:r>
          </w:p>
          <w:p w14:paraId="60399226"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Funcionalidad</w:t>
            </w:r>
          </w:p>
          <w:p w14:paraId="1BA8AD8C"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Confiabilidad</w:t>
            </w:r>
          </w:p>
          <w:p w14:paraId="3116A35C"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Usabilidad</w:t>
            </w:r>
          </w:p>
          <w:p w14:paraId="4C85CF8C"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Eficiencia</w:t>
            </w:r>
          </w:p>
          <w:p w14:paraId="44780081" w14:textId="77777777" w:rsidR="00A12CA6" w:rsidRDefault="00A12CA6" w:rsidP="00A12CA6">
            <w:pPr>
              <w:numPr>
                <w:ilvl w:val="0"/>
                <w:numId w:val="34"/>
              </w:numPr>
              <w:rPr>
                <w:rFonts w:ascii="Arial" w:hAnsi="Arial" w:cs="Arial"/>
                <w:color w:val="A6A6A6"/>
                <w:sz w:val="22"/>
                <w:szCs w:val="22"/>
              </w:rPr>
            </w:pPr>
            <w:r>
              <w:rPr>
                <w:rFonts w:ascii="Arial" w:hAnsi="Arial" w:cs="Arial"/>
                <w:color w:val="A6A6A6"/>
                <w:sz w:val="22"/>
                <w:szCs w:val="22"/>
              </w:rPr>
              <w:t>Capacidad de Mantenimiento</w:t>
            </w:r>
          </w:p>
          <w:p w14:paraId="4AB83C1D" w14:textId="77777777" w:rsidR="00A12CA6" w:rsidRPr="00466B32" w:rsidRDefault="00A12CA6" w:rsidP="00A12CA6">
            <w:pPr>
              <w:numPr>
                <w:ilvl w:val="0"/>
                <w:numId w:val="34"/>
              </w:numPr>
              <w:rPr>
                <w:rFonts w:ascii="Arial" w:hAnsi="Arial" w:cs="Arial"/>
                <w:color w:val="A6A6A6"/>
                <w:sz w:val="22"/>
                <w:szCs w:val="22"/>
              </w:rPr>
            </w:pPr>
            <w:r>
              <w:rPr>
                <w:rFonts w:ascii="Arial" w:hAnsi="Arial" w:cs="Arial"/>
                <w:color w:val="A6A6A6"/>
                <w:sz w:val="22"/>
                <w:szCs w:val="22"/>
              </w:rPr>
              <w:t>Seguridad</w:t>
            </w:r>
          </w:p>
          <w:p w14:paraId="18E709EA" w14:textId="77777777" w:rsidR="00A12CA6" w:rsidRPr="008C2396" w:rsidRDefault="00A12CA6" w:rsidP="00A12CA6">
            <w:pPr>
              <w:ind w:left="720"/>
              <w:rPr>
                <w:rFonts w:ascii="Arial" w:hAnsi="Arial" w:cs="Arial"/>
                <w:color w:val="A6A6A6"/>
                <w:sz w:val="22"/>
                <w:szCs w:val="22"/>
                <w:lang w:val="es-CO"/>
              </w:rPr>
            </w:pPr>
          </w:p>
        </w:tc>
      </w:tr>
      <w:tr w:rsidR="006962B9" w:rsidRPr="008C2396" w14:paraId="1D2B057A" w14:textId="77777777" w:rsidTr="005D0764">
        <w:trPr>
          <w:trHeight w:val="1996"/>
        </w:trPr>
        <w:tc>
          <w:tcPr>
            <w:tcW w:w="2836" w:type="dxa"/>
            <w:shd w:val="clear" w:color="auto" w:fill="A50021"/>
            <w:vAlign w:val="center"/>
          </w:tcPr>
          <w:p w14:paraId="6CFAD969"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5551"/>
            </w:tblGrid>
            <w:tr w:rsidR="00F0451E" w:rsidRPr="008C2396" w14:paraId="4F117D4F" w14:textId="77777777" w:rsidTr="00287554">
              <w:tc>
                <w:tcPr>
                  <w:tcW w:w="0" w:type="auto"/>
                  <w:shd w:val="clear" w:color="auto" w:fill="A6A6A6"/>
                </w:tcPr>
                <w:p w14:paraId="6E7372C6"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5E0709D8"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07876639" w14:textId="77777777" w:rsidTr="00287554">
              <w:tc>
                <w:tcPr>
                  <w:tcW w:w="0" w:type="auto"/>
                  <w:shd w:val="clear" w:color="auto" w:fill="auto"/>
                </w:tcPr>
                <w:p w14:paraId="6D01115E" w14:textId="77777777" w:rsidR="00F0451E" w:rsidRPr="008C2396" w:rsidRDefault="00CB5549" w:rsidP="0031230D">
                  <w:pPr>
                    <w:jc w:val="center"/>
                    <w:rPr>
                      <w:rFonts w:ascii="Arial" w:hAnsi="Arial" w:cs="Arial"/>
                      <w:sz w:val="20"/>
                      <w:szCs w:val="20"/>
                    </w:rPr>
                  </w:pPr>
                  <w:r>
                    <w:rPr>
                      <w:rFonts w:ascii="Arial" w:hAnsi="Arial" w:cs="Arial"/>
                      <w:color w:val="A6A6A6"/>
                      <w:sz w:val="22"/>
                      <w:szCs w:val="22"/>
                    </w:rPr>
                    <w:t>Líder</w:t>
                  </w:r>
                </w:p>
              </w:tc>
              <w:tc>
                <w:tcPr>
                  <w:tcW w:w="0" w:type="auto"/>
                  <w:shd w:val="clear" w:color="auto" w:fill="auto"/>
                </w:tcPr>
                <w:p w14:paraId="5D0442E6" w14:textId="77777777" w:rsidR="00311F0C" w:rsidRPr="008C2396" w:rsidRDefault="00CB5549" w:rsidP="0031230D">
                  <w:pPr>
                    <w:jc w:val="center"/>
                    <w:rPr>
                      <w:rFonts w:ascii="Arial" w:hAnsi="Arial" w:cs="Arial"/>
                      <w:sz w:val="20"/>
                      <w:szCs w:val="20"/>
                    </w:rPr>
                  </w:pPr>
                  <w:r>
                    <w:rPr>
                      <w:rFonts w:ascii="Arial" w:hAnsi="Arial" w:cs="Arial"/>
                      <w:sz w:val="20"/>
                      <w:szCs w:val="20"/>
                    </w:rPr>
                    <w:t xml:space="preserve">Se </w:t>
                  </w:r>
                  <w:r w:rsidR="005767B9">
                    <w:rPr>
                      <w:rFonts w:ascii="Arial" w:hAnsi="Arial" w:cs="Arial"/>
                      <w:sz w:val="20"/>
                      <w:szCs w:val="20"/>
                    </w:rPr>
                    <w:t>encargará</w:t>
                  </w:r>
                  <w:r>
                    <w:rPr>
                      <w:rFonts w:ascii="Arial" w:hAnsi="Arial" w:cs="Arial"/>
                      <w:sz w:val="20"/>
                      <w:szCs w:val="20"/>
                    </w:rPr>
                    <w:t xml:space="preserve"> de asignar las tareas necesarias al equipo de desarrollo.</w:t>
                  </w:r>
                </w:p>
              </w:tc>
            </w:tr>
            <w:tr w:rsidR="00F0451E" w:rsidRPr="008C2396" w14:paraId="2BAFC53D" w14:textId="77777777" w:rsidTr="00287554">
              <w:tc>
                <w:tcPr>
                  <w:tcW w:w="0" w:type="auto"/>
                  <w:shd w:val="clear" w:color="auto" w:fill="auto"/>
                </w:tcPr>
                <w:p w14:paraId="70694510" w14:textId="77777777" w:rsidR="00F0451E" w:rsidRPr="008C2396" w:rsidRDefault="00CB5549" w:rsidP="0031230D">
                  <w:pPr>
                    <w:jc w:val="center"/>
                    <w:rPr>
                      <w:rFonts w:ascii="Arial" w:hAnsi="Arial" w:cs="Arial"/>
                      <w:sz w:val="20"/>
                      <w:szCs w:val="20"/>
                    </w:rPr>
                  </w:pPr>
                  <w:r>
                    <w:rPr>
                      <w:rFonts w:ascii="Arial" w:hAnsi="Arial" w:cs="Arial"/>
                      <w:sz w:val="20"/>
                      <w:szCs w:val="20"/>
                    </w:rPr>
                    <w:t>Desarrollador</w:t>
                  </w:r>
                </w:p>
              </w:tc>
              <w:tc>
                <w:tcPr>
                  <w:tcW w:w="0" w:type="auto"/>
                  <w:shd w:val="clear" w:color="auto" w:fill="auto"/>
                </w:tcPr>
                <w:p w14:paraId="118B6509" w14:textId="77777777" w:rsidR="00F0451E" w:rsidRPr="008C2396" w:rsidRDefault="00CB5549" w:rsidP="0031230D">
                  <w:pPr>
                    <w:jc w:val="center"/>
                    <w:rPr>
                      <w:rFonts w:ascii="Arial" w:hAnsi="Arial" w:cs="Arial"/>
                      <w:sz w:val="20"/>
                      <w:szCs w:val="20"/>
                    </w:rPr>
                  </w:pPr>
                  <w:r>
                    <w:rPr>
                      <w:rFonts w:ascii="Arial" w:hAnsi="Arial" w:cs="Arial"/>
                      <w:sz w:val="20"/>
                      <w:szCs w:val="20"/>
                    </w:rPr>
                    <w:t>Se encargará de la parte del desarrollo del software.</w:t>
                  </w:r>
                </w:p>
              </w:tc>
            </w:tr>
            <w:tr w:rsidR="00F0451E" w:rsidRPr="008C2396" w14:paraId="1F157C9C" w14:textId="77777777" w:rsidTr="00287554">
              <w:tc>
                <w:tcPr>
                  <w:tcW w:w="0" w:type="auto"/>
                  <w:shd w:val="clear" w:color="auto" w:fill="auto"/>
                </w:tcPr>
                <w:p w14:paraId="112E8D21" w14:textId="77777777" w:rsidR="00F0451E" w:rsidRPr="008C2396" w:rsidRDefault="00CB5549" w:rsidP="0031230D">
                  <w:pPr>
                    <w:jc w:val="center"/>
                    <w:rPr>
                      <w:rFonts w:ascii="Arial" w:hAnsi="Arial" w:cs="Arial"/>
                      <w:sz w:val="20"/>
                      <w:szCs w:val="20"/>
                    </w:rPr>
                  </w:pPr>
                  <w:r>
                    <w:rPr>
                      <w:rFonts w:ascii="Arial" w:hAnsi="Arial" w:cs="Arial"/>
                      <w:sz w:val="20"/>
                      <w:szCs w:val="20"/>
                    </w:rPr>
                    <w:t>Comunicador</w:t>
                  </w:r>
                </w:p>
              </w:tc>
              <w:tc>
                <w:tcPr>
                  <w:tcW w:w="0" w:type="auto"/>
                  <w:shd w:val="clear" w:color="auto" w:fill="auto"/>
                </w:tcPr>
                <w:p w14:paraId="41E8E7E8" w14:textId="77777777" w:rsidR="00F0451E" w:rsidRPr="008C2396" w:rsidRDefault="00CB5549" w:rsidP="0031230D">
                  <w:pPr>
                    <w:jc w:val="center"/>
                    <w:rPr>
                      <w:rFonts w:ascii="Arial" w:hAnsi="Arial" w:cs="Arial"/>
                      <w:sz w:val="20"/>
                      <w:szCs w:val="20"/>
                    </w:rPr>
                  </w:pPr>
                  <w:r>
                    <w:rPr>
                      <w:rFonts w:ascii="Arial" w:hAnsi="Arial" w:cs="Arial"/>
                      <w:sz w:val="20"/>
                      <w:szCs w:val="20"/>
                    </w:rPr>
                    <w:t>Se encargará de establecer la comunicación con el cliente y el equipo de desarrollo.</w:t>
                  </w:r>
                </w:p>
              </w:tc>
            </w:tr>
          </w:tbl>
          <w:p w14:paraId="165A3189" w14:textId="77777777" w:rsidR="006962B9" w:rsidRPr="008C2396" w:rsidRDefault="006962B9" w:rsidP="00F0451E">
            <w:pPr>
              <w:jc w:val="center"/>
              <w:rPr>
                <w:rFonts w:ascii="Arial" w:hAnsi="Arial" w:cs="Arial"/>
                <w:sz w:val="20"/>
                <w:szCs w:val="20"/>
              </w:rPr>
            </w:pPr>
          </w:p>
        </w:tc>
      </w:tr>
      <w:tr w:rsidR="00CF1831" w:rsidRPr="008C2396" w14:paraId="5AE8428D" w14:textId="77777777" w:rsidTr="008C2396">
        <w:trPr>
          <w:trHeight w:val="843"/>
        </w:trPr>
        <w:tc>
          <w:tcPr>
            <w:tcW w:w="2836" w:type="dxa"/>
            <w:shd w:val="clear" w:color="auto" w:fill="A50021"/>
            <w:vAlign w:val="center"/>
          </w:tcPr>
          <w:p w14:paraId="167DCF59"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73883B62" w14:textId="77777777" w:rsidR="006962B9" w:rsidRPr="008C2396" w:rsidRDefault="006962B9" w:rsidP="0031230D">
            <w:pPr>
              <w:rPr>
                <w:rFonts w:ascii="Arial" w:hAnsi="Arial" w:cs="Arial"/>
                <w:b/>
                <w:sz w:val="22"/>
                <w:szCs w:val="22"/>
              </w:rPr>
            </w:pPr>
          </w:p>
          <w:p w14:paraId="4C5B0554"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CB5549" w:rsidRPr="008C2396" w14:paraId="54B2036B" w14:textId="77777777" w:rsidTr="00287554">
        <w:trPr>
          <w:trHeight w:val="1106"/>
        </w:trPr>
        <w:tc>
          <w:tcPr>
            <w:tcW w:w="2836" w:type="dxa"/>
            <w:vMerge w:val="restart"/>
            <w:shd w:val="clear" w:color="auto" w:fill="A50021"/>
            <w:vAlign w:val="center"/>
          </w:tcPr>
          <w:p w14:paraId="1B4E0FAA"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1CBBAA93"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668B9D9F" w14:textId="77777777" w:rsidR="00406976" w:rsidRPr="008C2396" w:rsidRDefault="00406976" w:rsidP="00216320">
            <w:pPr>
              <w:rPr>
                <w:rFonts w:ascii="Arial" w:hAnsi="Arial" w:cs="Arial"/>
                <w:sz w:val="22"/>
                <w:szCs w:val="22"/>
              </w:rPr>
            </w:pPr>
          </w:p>
          <w:p w14:paraId="152ABCE6" w14:textId="6D8D3CB6" w:rsidR="00F1592D" w:rsidRPr="008C2396" w:rsidRDefault="007F575D" w:rsidP="00F1592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216" behindDoc="0" locked="0" layoutInCell="1" allowOverlap="1" wp14:anchorId="75CDC750" wp14:editId="24445C14">
                      <wp:simplePos x="0" y="0"/>
                      <wp:positionH relativeFrom="column">
                        <wp:posOffset>17145</wp:posOffset>
                      </wp:positionH>
                      <wp:positionV relativeFrom="paragraph">
                        <wp:posOffset>15240</wp:posOffset>
                      </wp:positionV>
                      <wp:extent cx="126365" cy="106680"/>
                      <wp:effectExtent l="6985" t="8890" r="9525" b="825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65" cy="106680"/>
                              </a:xfrm>
                              <a:prstGeom prst="straightConnector1">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27DD72" id="_x0000_t32" coordsize="21600,21600" o:spt="32" o:oned="t" path="m,l21600,21600e" filled="f">
                      <v:path arrowok="t" fillok="f" o:connecttype="none"/>
                      <o:lock v:ext="edit" shapetype="t"/>
                    </v:shapetype>
                    <v:shape id="AutoShape 2" o:spid="_x0000_s1026" type="#_x0000_t32" style="position:absolute;margin-left:1.35pt;margin-top:1.2pt;width:9.95pt;height: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" strokecolor="white"/>
                  </w:pict>
                </mc:Fallback>
              </mc:AlternateContent>
            </w:r>
            <w:r w:rsidR="00A12CA6">
              <w:rPr>
                <w:rFonts w:ascii="Arial" w:hAnsi="Arial" w:cs="Arial"/>
                <w:sz w:val="22"/>
                <w:szCs w:val="22"/>
              </w:rPr>
              <w:fldChar w:fldCharType="begin">
                <w:ffData>
                  <w:name w:val="Marcar1"/>
                  <w:enabled/>
                  <w:calcOnExit w:val="0"/>
                  <w:checkBox>
                    <w:sizeAuto/>
                    <w:default w:val="0"/>
                  </w:checkBox>
                </w:ffData>
              </w:fldChar>
            </w:r>
            <w:bookmarkStart w:id="3" w:name="Marcar1"/>
            <w:r w:rsidR="00A12CA6">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00A12CA6">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239D78C1" w14:textId="77777777" w:rsidR="00F1592D" w:rsidRPr="008C2396" w:rsidRDefault="00F1592D" w:rsidP="00216320">
            <w:pPr>
              <w:rPr>
                <w:rFonts w:ascii="Arial" w:hAnsi="Arial" w:cs="Arial"/>
                <w:sz w:val="22"/>
                <w:szCs w:val="22"/>
              </w:rPr>
            </w:pPr>
          </w:p>
          <w:p w14:paraId="6B2E5C9A"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6CA36DA3" w14:textId="77777777" w:rsidR="00406976" w:rsidRPr="008C2396" w:rsidRDefault="00406976" w:rsidP="00EB3B75">
            <w:pPr>
              <w:rPr>
                <w:rFonts w:ascii="Arial" w:hAnsi="Arial" w:cs="Arial"/>
                <w:b/>
                <w:color w:val="D9D9D9"/>
                <w:sz w:val="22"/>
                <w:szCs w:val="22"/>
              </w:rPr>
            </w:pPr>
          </w:p>
        </w:tc>
      </w:tr>
      <w:tr w:rsidR="00CB5549" w:rsidRPr="008C2396" w14:paraId="591A1431" w14:textId="77777777" w:rsidTr="00287554">
        <w:trPr>
          <w:trHeight w:val="1348"/>
        </w:trPr>
        <w:tc>
          <w:tcPr>
            <w:tcW w:w="2836" w:type="dxa"/>
            <w:vMerge/>
            <w:shd w:val="clear" w:color="auto" w:fill="A50021"/>
            <w:vAlign w:val="center"/>
          </w:tcPr>
          <w:p w14:paraId="4C3A0DCA"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6A2FEA21"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4B35D578" w14:textId="77777777" w:rsidR="00406976" w:rsidRPr="00D1764B" w:rsidRDefault="00406976" w:rsidP="00DD4EC2">
            <w:pPr>
              <w:rPr>
                <w:rFonts w:ascii="Arial" w:hAnsi="Arial" w:cs="Arial"/>
                <w:sz w:val="22"/>
                <w:szCs w:val="22"/>
                <w:lang w:val="en-US"/>
              </w:rPr>
            </w:pPr>
          </w:p>
          <w:p w14:paraId="6B4B427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4142DD2D"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3D2BD580"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55AA544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0270449F" w14:textId="5C3CD0D4" w:rsidR="00406976" w:rsidRPr="00D1764B" w:rsidRDefault="00F65818" w:rsidP="00DD4EC2">
            <w:pPr>
              <w:rPr>
                <w:rFonts w:ascii="Arial" w:hAnsi="Arial" w:cs="Arial"/>
                <w:sz w:val="22"/>
                <w:szCs w:val="22"/>
                <w:lang w:val="en-US"/>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24243513" wp14:editId="1C14EE80">
                      <wp:simplePos x="0" y="0"/>
                      <wp:positionH relativeFrom="column">
                        <wp:posOffset>-1905</wp:posOffset>
                      </wp:positionH>
                      <wp:positionV relativeFrom="paragraph">
                        <wp:posOffset>18415</wp:posOffset>
                      </wp:positionV>
                      <wp:extent cx="126365" cy="106680"/>
                      <wp:effectExtent l="13970" t="8890" r="12065" b="8255"/>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65" cy="106680"/>
                              </a:xfrm>
                              <a:prstGeom prst="straightConnector1">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F25F36" id="_x0000_t32" coordsize="21600,21600" o:spt="32" o:oned="t" path="m,l21600,21600e" filled="f">
                      <v:path arrowok="t" fillok="f" o:connecttype="none"/>
                      <o:lock v:ext="edit" shapetype="t"/>
                    </v:shapetype>
                    <v:shape id="AutoShape 3" o:spid="_x0000_s1026" type="#_x0000_t32" style="position:absolute;margin-left:-.15pt;margin-top:1.45pt;width:9.9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" strokecolor="white"/>
                  </w:pict>
                </mc:Fallback>
              </mc:AlternateContent>
            </w:r>
            <w:r w:rsidR="00406976"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00406976" w:rsidRPr="00D1764B">
              <w:rPr>
                <w:rFonts w:ascii="Arial" w:hAnsi="Arial" w:cs="Arial"/>
                <w:sz w:val="22"/>
                <w:szCs w:val="22"/>
                <w:lang w:val="en-US"/>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00406976" w:rsidRPr="008C2396">
              <w:rPr>
                <w:rFonts w:ascii="Arial" w:hAnsi="Arial" w:cs="Arial"/>
                <w:sz w:val="22"/>
                <w:szCs w:val="22"/>
              </w:rPr>
              <w:fldChar w:fldCharType="end"/>
            </w:r>
            <w:bookmarkEnd w:id="13"/>
            <w:r w:rsidR="00406976" w:rsidRPr="00D1764B">
              <w:rPr>
                <w:rFonts w:ascii="Arial" w:hAnsi="Arial" w:cs="Arial"/>
                <w:sz w:val="22"/>
                <w:szCs w:val="22"/>
                <w:lang w:val="en-US"/>
              </w:rPr>
              <w:t xml:space="preserve"> Otro:</w:t>
            </w:r>
            <w:r w:rsidR="00A12CA6">
              <w:rPr>
                <w:rFonts w:ascii="Arial" w:hAnsi="Arial" w:cs="Arial"/>
                <w:sz w:val="22"/>
                <w:szCs w:val="22"/>
                <w:lang w:val="en-US"/>
              </w:rPr>
              <w:t xml:space="preserve"> </w:t>
            </w:r>
            <w:r w:rsidR="00A12CA6" w:rsidRPr="00A12CA6">
              <w:rPr>
                <w:rFonts w:ascii="Arial" w:hAnsi="Arial" w:cs="Arial"/>
                <w:sz w:val="22"/>
                <w:szCs w:val="22"/>
                <w:u w:val="single"/>
                <w:lang w:val="en-US"/>
              </w:rPr>
              <w:t>PostgreSQ</w:t>
            </w:r>
            <w:r w:rsidR="00A12CA6">
              <w:rPr>
                <w:rFonts w:ascii="Arial" w:hAnsi="Arial" w:cs="Arial"/>
                <w:sz w:val="22"/>
                <w:szCs w:val="22"/>
                <w:u w:val="single"/>
                <w:lang w:val="en-US"/>
              </w:rPr>
              <w:t>L</w:t>
            </w:r>
          </w:p>
          <w:p w14:paraId="280541E8"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6CBE3952"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58AA000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CD0663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1EDF2A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082734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78DC56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w:t>
            </w:r>
            <w:r w:rsidR="00A12CA6">
              <w:rPr>
                <w:rFonts w:ascii="Arial" w:hAnsi="Arial" w:cs="Arial"/>
                <w:b/>
                <w:color w:val="D9D9D9"/>
                <w:sz w:val="22"/>
                <w:szCs w:val="22"/>
              </w:rPr>
              <w:t>14</w:t>
            </w:r>
            <w:r w:rsidRPr="008C2396">
              <w:rPr>
                <w:rFonts w:ascii="Arial" w:hAnsi="Arial" w:cs="Arial"/>
                <w:b/>
                <w:color w:val="D9D9D9"/>
                <w:sz w:val="22"/>
                <w:szCs w:val="22"/>
              </w:rPr>
              <w:t>__</w:t>
            </w:r>
            <w:r w:rsidR="00A12CA6">
              <w:rPr>
                <w:rFonts w:ascii="Arial" w:hAnsi="Arial" w:cs="Arial"/>
                <w:b/>
                <w:color w:val="D9D9D9"/>
                <w:sz w:val="22"/>
                <w:szCs w:val="22"/>
              </w:rPr>
              <w:t>_</w:t>
            </w:r>
          </w:p>
          <w:p w14:paraId="14DC0E3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CB5549" w:rsidRPr="008C2396" w14:paraId="44BF7BC9" w14:textId="77777777" w:rsidTr="00287554">
        <w:trPr>
          <w:trHeight w:val="1348"/>
        </w:trPr>
        <w:tc>
          <w:tcPr>
            <w:tcW w:w="2836" w:type="dxa"/>
            <w:vMerge/>
            <w:shd w:val="clear" w:color="auto" w:fill="A50021"/>
            <w:vAlign w:val="center"/>
          </w:tcPr>
          <w:p w14:paraId="58858F30"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6D31A27"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3B9F0B5B" w14:textId="77777777" w:rsidR="00406976" w:rsidRPr="008C2396" w:rsidRDefault="00406976" w:rsidP="005B1D0C">
            <w:pPr>
              <w:rPr>
                <w:rFonts w:ascii="Arial" w:hAnsi="Arial" w:cs="Arial"/>
                <w:sz w:val="22"/>
                <w:szCs w:val="22"/>
              </w:rPr>
            </w:pPr>
          </w:p>
          <w:p w14:paraId="5F837CF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525D366A"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5CFD6CED"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0148B9E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5E11C6A3" w14:textId="44879719" w:rsidR="00406976" w:rsidRPr="00D1764B" w:rsidRDefault="007F575D" w:rsidP="005B1D0C">
            <w:pPr>
              <w:pStyle w:val="Prrafodelista"/>
              <w:ind w:left="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726448F0" wp14:editId="5EFA5479">
                      <wp:simplePos x="0" y="0"/>
                      <wp:positionH relativeFrom="column">
                        <wp:posOffset>14605</wp:posOffset>
                      </wp:positionH>
                      <wp:positionV relativeFrom="paragraph">
                        <wp:posOffset>23495</wp:posOffset>
                      </wp:positionV>
                      <wp:extent cx="126365" cy="106680"/>
                      <wp:effectExtent l="13970" t="8890" r="12065" b="825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65" cy="106680"/>
                              </a:xfrm>
                              <a:prstGeom prst="straightConnector1">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ADA3A" id="AutoShape 3" o:spid="_x0000_s1026" type="#_x0000_t32" style="position:absolute;margin-left:1.15pt;margin-top:1.85pt;width:9.9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" strokecolor="white"/>
                  </w:pict>
                </mc:Fallback>
              </mc:AlternateContent>
            </w:r>
            <w:r w:rsidR="00406976" w:rsidRPr="008C2396">
              <w:rPr>
                <w:rFonts w:ascii="Arial" w:hAnsi="Arial" w:cs="Arial"/>
                <w:sz w:val="22"/>
                <w:szCs w:val="22"/>
              </w:rPr>
              <w:fldChar w:fldCharType="begin">
                <w:ffData>
                  <w:name w:val="Marcar7"/>
                  <w:enabled/>
                  <w:calcOnExit w:val="0"/>
                  <w:checkBox>
                    <w:sizeAuto/>
                    <w:default w:val="0"/>
                  </w:checkBox>
                </w:ffData>
              </w:fldChar>
            </w:r>
            <w:r w:rsidR="00406976" w:rsidRPr="00D1764B">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6AFE39A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BC608D">
              <w:rPr>
                <w:rFonts w:ascii="Arial" w:hAnsi="Arial" w:cs="Arial"/>
                <w:sz w:val="22"/>
                <w:szCs w:val="22"/>
              </w:rPr>
            </w:r>
            <w:r w:rsidR="00BC608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Otro:</w:t>
            </w:r>
            <w:r w:rsidR="00CB5549">
              <w:rPr>
                <w:rFonts w:ascii="Arial" w:hAnsi="Arial" w:cs="Arial"/>
                <w:sz w:val="22"/>
                <w:szCs w:val="22"/>
              </w:rPr>
              <w:t xml:space="preserve"> HTML</w:t>
            </w:r>
            <w:r w:rsidRPr="00D1764B">
              <w:rPr>
                <w:rFonts w:ascii="Arial" w:hAnsi="Arial" w:cs="Arial"/>
                <w:sz w:val="22"/>
                <w:szCs w:val="22"/>
              </w:rPr>
              <w:t>__________________</w:t>
            </w:r>
          </w:p>
          <w:p w14:paraId="35F58F55" w14:textId="77777777" w:rsidR="00406976" w:rsidRPr="008C2396" w:rsidRDefault="00406976" w:rsidP="0031230D">
            <w:pPr>
              <w:rPr>
                <w:rFonts w:ascii="Arial" w:hAnsi="Arial" w:cs="Arial"/>
                <w:sz w:val="22"/>
                <w:szCs w:val="22"/>
              </w:rPr>
            </w:pPr>
          </w:p>
        </w:tc>
        <w:tc>
          <w:tcPr>
            <w:tcW w:w="1147" w:type="dxa"/>
            <w:shd w:val="clear" w:color="auto" w:fill="auto"/>
          </w:tcPr>
          <w:p w14:paraId="28889269" w14:textId="77777777" w:rsidR="00190F2A" w:rsidRPr="008C2396" w:rsidRDefault="00190F2A" w:rsidP="00CB5549">
            <w:pPr>
              <w:jc w:val="center"/>
              <w:rPr>
                <w:rFonts w:ascii="Arial" w:hAnsi="Arial" w:cs="Arial"/>
                <w:b/>
                <w:sz w:val="22"/>
                <w:szCs w:val="22"/>
              </w:rPr>
            </w:pPr>
            <w:r w:rsidRPr="008C2396">
              <w:rPr>
                <w:rFonts w:ascii="Arial" w:hAnsi="Arial" w:cs="Arial"/>
                <w:b/>
                <w:sz w:val="22"/>
                <w:szCs w:val="22"/>
              </w:rPr>
              <w:lastRenderedPageBreak/>
              <w:t>Versión</w:t>
            </w:r>
          </w:p>
          <w:p w14:paraId="1A659A84" w14:textId="77777777" w:rsidR="00190F2A"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_______</w:t>
            </w:r>
          </w:p>
          <w:p w14:paraId="46E581A9" w14:textId="77777777" w:rsidR="00190F2A"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_______</w:t>
            </w:r>
          </w:p>
          <w:p w14:paraId="6DAC03B6" w14:textId="77777777" w:rsidR="00190F2A"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_______</w:t>
            </w:r>
          </w:p>
          <w:p w14:paraId="7B175CB7" w14:textId="77777777" w:rsidR="00190F2A"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_______</w:t>
            </w:r>
          </w:p>
          <w:p w14:paraId="4A4CE592" w14:textId="77777777" w:rsidR="00190F2A" w:rsidRPr="008C2396" w:rsidRDefault="00CB5549" w:rsidP="00CB5549">
            <w:pPr>
              <w:jc w:val="center"/>
              <w:rPr>
                <w:rFonts w:ascii="Arial" w:hAnsi="Arial" w:cs="Arial"/>
                <w:b/>
                <w:color w:val="D9D9D9"/>
                <w:sz w:val="22"/>
                <w:szCs w:val="22"/>
              </w:rPr>
            </w:pPr>
            <w:r w:rsidRPr="00CB5549">
              <w:rPr>
                <w:rFonts w:ascii="Arial" w:hAnsi="Arial" w:cs="Arial"/>
                <w:b/>
                <w:color w:val="D9D9D9"/>
                <w:sz w:val="18"/>
                <w:szCs w:val="18"/>
              </w:rPr>
              <w:t>ECMAScrip</w:t>
            </w:r>
            <w:r>
              <w:rPr>
                <w:rFonts w:ascii="Arial" w:hAnsi="Arial" w:cs="Arial"/>
                <w:b/>
                <w:color w:val="D9D9D9"/>
                <w:sz w:val="18"/>
                <w:szCs w:val="18"/>
              </w:rPr>
              <w:t>t2016</w:t>
            </w:r>
          </w:p>
          <w:p w14:paraId="030FED15" w14:textId="77777777" w:rsidR="00406976"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w:t>
            </w:r>
            <w:r w:rsidR="00CB5549">
              <w:rPr>
                <w:rFonts w:ascii="Arial" w:hAnsi="Arial" w:cs="Arial"/>
                <w:b/>
                <w:color w:val="D9D9D9"/>
                <w:sz w:val="22"/>
                <w:szCs w:val="22"/>
              </w:rPr>
              <w:t>5_</w:t>
            </w:r>
            <w:r w:rsidRPr="008C2396">
              <w:rPr>
                <w:rFonts w:ascii="Arial" w:hAnsi="Arial" w:cs="Arial"/>
                <w:b/>
                <w:color w:val="D9D9D9"/>
                <w:sz w:val="22"/>
                <w:szCs w:val="22"/>
              </w:rPr>
              <w:t>_</w:t>
            </w:r>
          </w:p>
          <w:p w14:paraId="1506E658" w14:textId="77777777" w:rsidR="00190F2A" w:rsidRPr="008C2396" w:rsidRDefault="00190F2A" w:rsidP="00CB5549">
            <w:pPr>
              <w:jc w:val="cente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1D15BB3F" w14:textId="77777777" w:rsidTr="00287554">
        <w:trPr>
          <w:trHeight w:val="182"/>
        </w:trPr>
        <w:tc>
          <w:tcPr>
            <w:tcW w:w="2836" w:type="dxa"/>
            <w:shd w:val="clear" w:color="auto" w:fill="A50021"/>
            <w:vAlign w:val="center"/>
          </w:tcPr>
          <w:p w14:paraId="00FCB93F"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7A5B5696"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EA1BB3" w:rsidRPr="008C2396">
              <w:rPr>
                <w:rFonts w:ascii="Arial" w:hAnsi="Arial" w:cs="Arial"/>
                <w:sz w:val="22"/>
                <w:szCs w:val="22"/>
              </w:rPr>
              <w:t>(</w:t>
            </w:r>
            <w:r w:rsidR="00CC7593">
              <w:rPr>
                <w:rFonts w:ascii="Arial" w:hAnsi="Arial" w:cs="Arial"/>
                <w:sz w:val="22"/>
                <w:szCs w:val="22"/>
              </w:rPr>
              <w:t>X</w:t>
            </w:r>
            <w:r w:rsidR="00EA1BB3" w:rsidRPr="008C2396">
              <w:rPr>
                <w:rFonts w:ascii="Arial" w:hAnsi="Arial" w:cs="Arial"/>
                <w:sz w:val="22"/>
                <w:szCs w:val="22"/>
              </w:rPr>
              <w:t>)</w:t>
            </w:r>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p>
        </w:tc>
      </w:tr>
    </w:tbl>
    <w:p w14:paraId="65BD1D8D" w14:textId="77777777" w:rsidR="000A71D8" w:rsidRPr="008C2396" w:rsidRDefault="000A71D8" w:rsidP="003D4A48">
      <w:pPr>
        <w:rPr>
          <w:rFonts w:ascii="Arial" w:hAnsi="Arial" w:cs="Arial"/>
          <w:b/>
          <w:sz w:val="28"/>
          <w:szCs w:val="28"/>
          <w:lang w:val="es-CO"/>
        </w:rPr>
      </w:pPr>
    </w:p>
    <w:p w14:paraId="232396DF"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8"/>
        <w:gridCol w:w="2525"/>
        <w:gridCol w:w="1440"/>
        <w:gridCol w:w="2487"/>
      </w:tblGrid>
      <w:tr w:rsidR="008B73D8" w:rsidRPr="008C2396" w14:paraId="495C9155" w14:textId="77777777" w:rsidTr="00213730">
        <w:tc>
          <w:tcPr>
            <w:tcW w:w="4038" w:type="dxa"/>
            <w:shd w:val="clear" w:color="auto" w:fill="A6A6A6"/>
          </w:tcPr>
          <w:p w14:paraId="275FAB06"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5" w:type="dxa"/>
            <w:shd w:val="clear" w:color="auto" w:fill="A6A6A6"/>
          </w:tcPr>
          <w:p w14:paraId="1C30DFF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1A0DF2C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87" w:type="dxa"/>
            <w:shd w:val="clear" w:color="auto" w:fill="A6A6A6"/>
          </w:tcPr>
          <w:p w14:paraId="2428B961"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33AE53D5" w14:textId="77777777" w:rsidTr="00213730">
        <w:tc>
          <w:tcPr>
            <w:tcW w:w="4038" w:type="dxa"/>
            <w:shd w:val="clear" w:color="auto" w:fill="auto"/>
          </w:tcPr>
          <w:p w14:paraId="7F405493" w14:textId="5F51C2C7" w:rsidR="008B73D8" w:rsidRPr="008C2396" w:rsidRDefault="00B80102"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Edgar Antonio Delgadillo</w:t>
            </w:r>
          </w:p>
        </w:tc>
        <w:tc>
          <w:tcPr>
            <w:tcW w:w="2525" w:type="dxa"/>
            <w:shd w:val="clear" w:color="auto" w:fill="auto"/>
          </w:tcPr>
          <w:p w14:paraId="61F97E6A" w14:textId="77777777" w:rsidR="008B73D8" w:rsidRPr="008C2396" w:rsidRDefault="006F1B6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3B73A1D1" w14:textId="77777777" w:rsidR="008B73D8" w:rsidRPr="008C2396" w:rsidRDefault="00213730"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3322567841</w:t>
            </w:r>
          </w:p>
        </w:tc>
        <w:tc>
          <w:tcPr>
            <w:tcW w:w="2487" w:type="dxa"/>
            <w:shd w:val="clear" w:color="auto" w:fill="auto"/>
          </w:tcPr>
          <w:p w14:paraId="5E13ABAF" w14:textId="1FE59C3A"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B80102" w:rsidRPr="008C2396" w14:paraId="72DB0968" w14:textId="77777777" w:rsidTr="00213730">
        <w:tc>
          <w:tcPr>
            <w:tcW w:w="4038" w:type="dxa"/>
            <w:shd w:val="clear" w:color="auto" w:fill="auto"/>
          </w:tcPr>
          <w:p w14:paraId="41D2E480" w14:textId="68FD051E" w:rsidR="00B80102" w:rsidRPr="00B80102" w:rsidRDefault="00B80102" w:rsidP="00B80102">
            <w:pPr>
              <w:pStyle w:val="Piedepgina"/>
              <w:tabs>
                <w:tab w:val="clear" w:pos="4252"/>
                <w:tab w:val="clear" w:pos="8504"/>
              </w:tabs>
              <w:spacing w:line="360" w:lineRule="auto"/>
              <w:jc w:val="both"/>
              <w:rPr>
                <w:rFonts w:ascii="Arial" w:hAnsi="Arial" w:cs="Arial"/>
                <w:b/>
                <w:bCs/>
                <w:sz w:val="22"/>
                <w:szCs w:val="22"/>
              </w:rPr>
            </w:pPr>
            <w:r w:rsidRPr="00B80102">
              <w:rPr>
                <w:rFonts w:ascii="Arial" w:hAnsi="Arial" w:cs="Arial"/>
                <w:b/>
                <w:bCs/>
                <w:sz w:val="22"/>
                <w:szCs w:val="22"/>
              </w:rPr>
              <w:t>Alfredo Gutiérrez</w:t>
            </w:r>
          </w:p>
        </w:tc>
        <w:tc>
          <w:tcPr>
            <w:tcW w:w="2525" w:type="dxa"/>
            <w:shd w:val="clear" w:color="auto" w:fill="auto"/>
          </w:tcPr>
          <w:p w14:paraId="5294DF56" w14:textId="77777777"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3448C21B" w14:textId="77777777"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3339658412</w:t>
            </w:r>
          </w:p>
        </w:tc>
        <w:tc>
          <w:tcPr>
            <w:tcW w:w="2487" w:type="dxa"/>
            <w:shd w:val="clear" w:color="auto" w:fill="auto"/>
          </w:tcPr>
          <w:p w14:paraId="664B53CF" w14:textId="21A707DE"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p>
        </w:tc>
      </w:tr>
      <w:tr w:rsidR="00B80102" w:rsidRPr="008C2396" w14:paraId="6CA1F741" w14:textId="77777777" w:rsidTr="00213730">
        <w:tc>
          <w:tcPr>
            <w:tcW w:w="4038" w:type="dxa"/>
            <w:shd w:val="clear" w:color="auto" w:fill="auto"/>
          </w:tcPr>
          <w:p w14:paraId="5804D97C" w14:textId="7B41996C" w:rsidR="00B80102" w:rsidRPr="00B80102" w:rsidRDefault="00B80102" w:rsidP="00B80102">
            <w:pPr>
              <w:pStyle w:val="Piedepgina"/>
              <w:tabs>
                <w:tab w:val="clear" w:pos="4252"/>
                <w:tab w:val="clear" w:pos="8504"/>
              </w:tabs>
              <w:spacing w:line="360" w:lineRule="auto"/>
              <w:jc w:val="both"/>
              <w:rPr>
                <w:rFonts w:ascii="Arial" w:hAnsi="Arial" w:cs="Arial"/>
                <w:b/>
                <w:bCs/>
                <w:sz w:val="22"/>
                <w:szCs w:val="22"/>
              </w:rPr>
            </w:pPr>
            <w:r w:rsidRPr="00B80102">
              <w:rPr>
                <w:rFonts w:ascii="Arial" w:hAnsi="Arial" w:cs="Arial"/>
                <w:b/>
                <w:bCs/>
                <w:sz w:val="22"/>
                <w:szCs w:val="22"/>
              </w:rPr>
              <w:t>Francisco Orozco</w:t>
            </w:r>
          </w:p>
        </w:tc>
        <w:tc>
          <w:tcPr>
            <w:tcW w:w="2525" w:type="dxa"/>
            <w:shd w:val="clear" w:color="auto" w:fill="auto"/>
          </w:tcPr>
          <w:p w14:paraId="4D1849E1" w14:textId="77777777"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37D722CB" w14:textId="77777777"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3300456985</w:t>
            </w:r>
          </w:p>
        </w:tc>
        <w:tc>
          <w:tcPr>
            <w:tcW w:w="2487" w:type="dxa"/>
            <w:shd w:val="clear" w:color="auto" w:fill="auto"/>
          </w:tcPr>
          <w:p w14:paraId="535E885B" w14:textId="4D4D1838"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p>
        </w:tc>
      </w:tr>
      <w:tr w:rsidR="00B80102" w:rsidRPr="008C2396" w14:paraId="1AD9DDF6" w14:textId="77777777" w:rsidTr="00213730">
        <w:tc>
          <w:tcPr>
            <w:tcW w:w="4038" w:type="dxa"/>
            <w:shd w:val="clear" w:color="auto" w:fill="auto"/>
          </w:tcPr>
          <w:p w14:paraId="1C975D8B" w14:textId="23DD3D3C" w:rsidR="00B80102" w:rsidRPr="00B80102" w:rsidRDefault="00B80102" w:rsidP="00B80102">
            <w:pPr>
              <w:pStyle w:val="Piedepgina"/>
              <w:tabs>
                <w:tab w:val="clear" w:pos="4252"/>
                <w:tab w:val="clear" w:pos="8504"/>
              </w:tabs>
              <w:spacing w:line="360" w:lineRule="auto"/>
              <w:jc w:val="both"/>
              <w:rPr>
                <w:rFonts w:ascii="Arial" w:hAnsi="Arial" w:cs="Arial"/>
                <w:b/>
                <w:bCs/>
                <w:sz w:val="22"/>
                <w:szCs w:val="22"/>
              </w:rPr>
            </w:pPr>
            <w:r w:rsidRPr="00B80102">
              <w:rPr>
                <w:rFonts w:ascii="Arial" w:hAnsi="Arial" w:cs="Arial"/>
                <w:b/>
                <w:bCs/>
                <w:sz w:val="22"/>
                <w:szCs w:val="22"/>
              </w:rPr>
              <w:t>Edith Velásquez</w:t>
            </w:r>
          </w:p>
        </w:tc>
        <w:tc>
          <w:tcPr>
            <w:tcW w:w="2525" w:type="dxa"/>
            <w:shd w:val="clear" w:color="auto" w:fill="auto"/>
          </w:tcPr>
          <w:p w14:paraId="75EC6ABF" w14:textId="77777777"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09C805A5" w14:textId="77777777"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3339481000</w:t>
            </w:r>
          </w:p>
        </w:tc>
        <w:tc>
          <w:tcPr>
            <w:tcW w:w="2487" w:type="dxa"/>
            <w:shd w:val="clear" w:color="auto" w:fill="auto"/>
          </w:tcPr>
          <w:p w14:paraId="598D3FEA" w14:textId="371C21E5"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p>
        </w:tc>
      </w:tr>
      <w:tr w:rsidR="00B80102" w:rsidRPr="008C2396" w14:paraId="7C8B13C8" w14:textId="77777777" w:rsidTr="00213730">
        <w:tc>
          <w:tcPr>
            <w:tcW w:w="4038" w:type="dxa"/>
            <w:shd w:val="clear" w:color="auto" w:fill="auto"/>
          </w:tcPr>
          <w:p w14:paraId="3324D3B3" w14:textId="2DF38A79" w:rsidR="00B80102" w:rsidRPr="00B80102" w:rsidRDefault="00B80102" w:rsidP="00B80102">
            <w:pPr>
              <w:pStyle w:val="Piedepgina"/>
              <w:tabs>
                <w:tab w:val="clear" w:pos="4252"/>
                <w:tab w:val="clear" w:pos="8504"/>
              </w:tabs>
              <w:spacing w:line="360" w:lineRule="auto"/>
              <w:jc w:val="both"/>
              <w:rPr>
                <w:rFonts w:ascii="Arial" w:hAnsi="Arial" w:cs="Arial"/>
                <w:b/>
                <w:bCs/>
                <w:sz w:val="22"/>
                <w:szCs w:val="22"/>
              </w:rPr>
            </w:pPr>
            <w:r w:rsidRPr="00B80102">
              <w:rPr>
                <w:rFonts w:ascii="Arial" w:hAnsi="Arial" w:cs="Arial"/>
                <w:b/>
                <w:bCs/>
                <w:sz w:val="22"/>
                <w:szCs w:val="22"/>
              </w:rPr>
              <w:t>Marío Chávez</w:t>
            </w:r>
          </w:p>
        </w:tc>
        <w:tc>
          <w:tcPr>
            <w:tcW w:w="2525" w:type="dxa"/>
            <w:shd w:val="clear" w:color="auto" w:fill="auto"/>
          </w:tcPr>
          <w:p w14:paraId="26DA4FBF" w14:textId="77777777"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2032246F" w14:textId="77777777"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3751452698</w:t>
            </w:r>
          </w:p>
        </w:tc>
        <w:tc>
          <w:tcPr>
            <w:tcW w:w="2487" w:type="dxa"/>
            <w:shd w:val="clear" w:color="auto" w:fill="auto"/>
          </w:tcPr>
          <w:p w14:paraId="3EAC8C31" w14:textId="676C0C2E" w:rsidR="00B80102" w:rsidRPr="008C2396" w:rsidRDefault="00B80102" w:rsidP="00B80102">
            <w:pPr>
              <w:pStyle w:val="Piedepgina"/>
              <w:tabs>
                <w:tab w:val="clear" w:pos="4252"/>
                <w:tab w:val="clear" w:pos="8504"/>
              </w:tabs>
              <w:spacing w:line="360" w:lineRule="auto"/>
              <w:jc w:val="both"/>
              <w:rPr>
                <w:rFonts w:ascii="Arial" w:hAnsi="Arial" w:cs="Arial"/>
                <w:b/>
                <w:bCs/>
                <w:sz w:val="22"/>
                <w:szCs w:val="22"/>
              </w:rPr>
            </w:pPr>
          </w:p>
        </w:tc>
      </w:tr>
    </w:tbl>
    <w:p w14:paraId="7E82D3A4"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7BFE41AC"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806"/>
        <w:gridCol w:w="384"/>
        <w:gridCol w:w="1432"/>
        <w:gridCol w:w="1516"/>
        <w:gridCol w:w="131"/>
        <w:gridCol w:w="1318"/>
        <w:gridCol w:w="1318"/>
        <w:gridCol w:w="184"/>
        <w:gridCol w:w="1900"/>
      </w:tblGrid>
      <w:tr w:rsidR="000E42E9" w:rsidRPr="008C2396" w14:paraId="25807321" w14:textId="77777777" w:rsidTr="00A5630E">
        <w:trPr>
          <w:trHeight w:val="182"/>
        </w:trPr>
        <w:tc>
          <w:tcPr>
            <w:tcW w:w="2653" w:type="dxa"/>
            <w:gridSpan w:val="3"/>
            <w:shd w:val="clear" w:color="auto" w:fill="A50021"/>
            <w:vAlign w:val="center"/>
          </w:tcPr>
          <w:p w14:paraId="642A5081"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09" w:type="dxa"/>
            <w:gridSpan w:val="2"/>
            <w:shd w:val="clear" w:color="auto" w:fill="FFFFFF"/>
            <w:vAlign w:val="center"/>
          </w:tcPr>
          <w:p w14:paraId="465F49CB" w14:textId="77777777" w:rsidR="000E42E9" w:rsidRPr="008C2396" w:rsidRDefault="00A5630E" w:rsidP="004627A3">
            <w:pPr>
              <w:jc w:val="center"/>
              <w:rPr>
                <w:rFonts w:ascii="Arial" w:hAnsi="Arial" w:cs="Arial"/>
                <w:b/>
                <w:sz w:val="22"/>
                <w:szCs w:val="22"/>
              </w:rPr>
            </w:pPr>
            <w:r>
              <w:rPr>
                <w:rFonts w:ascii="Arial" w:hAnsi="Arial" w:cs="Arial"/>
                <w:b/>
                <w:sz w:val="22"/>
                <w:szCs w:val="22"/>
              </w:rPr>
              <w:t>Catherine Encinas</w:t>
            </w:r>
          </w:p>
        </w:tc>
        <w:tc>
          <w:tcPr>
            <w:tcW w:w="2599" w:type="dxa"/>
            <w:gridSpan w:val="4"/>
            <w:shd w:val="clear" w:color="auto" w:fill="A50021"/>
            <w:vAlign w:val="center"/>
          </w:tcPr>
          <w:p w14:paraId="509EBDEC"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591" w:type="dxa"/>
            <w:shd w:val="clear" w:color="auto" w:fill="FFFFFF"/>
            <w:vAlign w:val="center"/>
          </w:tcPr>
          <w:p w14:paraId="74E8E404" w14:textId="77777777" w:rsidR="000E42E9" w:rsidRPr="008C2396" w:rsidRDefault="00A5630E" w:rsidP="004627A3">
            <w:pPr>
              <w:jc w:val="center"/>
              <w:rPr>
                <w:rFonts w:ascii="Arial" w:hAnsi="Arial" w:cs="Arial"/>
                <w:b/>
                <w:sz w:val="22"/>
                <w:szCs w:val="22"/>
              </w:rPr>
            </w:pPr>
            <w:r>
              <w:rPr>
                <w:rFonts w:ascii="Arial" w:hAnsi="Arial" w:cs="Arial"/>
                <w:b/>
                <w:sz w:val="22"/>
                <w:szCs w:val="22"/>
              </w:rPr>
              <w:t>21/12/2018</w:t>
            </w:r>
          </w:p>
        </w:tc>
      </w:tr>
      <w:tr w:rsidR="00BB0598" w:rsidRPr="008C2396" w14:paraId="230BDFCD" w14:textId="77777777" w:rsidTr="0031230D">
        <w:trPr>
          <w:trHeight w:val="182"/>
        </w:trPr>
        <w:tc>
          <w:tcPr>
            <w:tcW w:w="10452" w:type="dxa"/>
            <w:gridSpan w:val="10"/>
            <w:shd w:val="clear" w:color="auto" w:fill="A50021"/>
            <w:vAlign w:val="center"/>
          </w:tcPr>
          <w:p w14:paraId="4BCD6E43"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07CB1E32" w14:textId="77777777" w:rsidTr="00A5630E">
        <w:trPr>
          <w:trHeight w:val="226"/>
        </w:trPr>
        <w:tc>
          <w:tcPr>
            <w:tcW w:w="463" w:type="dxa"/>
            <w:shd w:val="clear" w:color="auto" w:fill="A6A6A6"/>
          </w:tcPr>
          <w:p w14:paraId="19957EB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806" w:type="dxa"/>
            <w:shd w:val="clear" w:color="auto" w:fill="A6A6A6"/>
          </w:tcPr>
          <w:p w14:paraId="1729D6C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33" w:type="dxa"/>
            <w:gridSpan w:val="2"/>
            <w:shd w:val="clear" w:color="auto" w:fill="A6A6A6"/>
          </w:tcPr>
          <w:p w14:paraId="3B21EDB5"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1FA908EE"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5" w:type="dxa"/>
            <w:shd w:val="clear" w:color="auto" w:fill="A6A6A6"/>
          </w:tcPr>
          <w:p w14:paraId="32C85393"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89" w:type="dxa"/>
            <w:shd w:val="clear" w:color="auto" w:fill="A6A6A6"/>
          </w:tcPr>
          <w:p w14:paraId="4A3B0252"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50" w:type="dxa"/>
            <w:gridSpan w:val="2"/>
            <w:shd w:val="clear" w:color="auto" w:fill="A6A6A6"/>
          </w:tcPr>
          <w:p w14:paraId="54D4EE6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7C3CAF2F" w14:textId="77777777" w:rsidTr="00A5630E">
        <w:trPr>
          <w:trHeight w:val="567"/>
        </w:trPr>
        <w:tc>
          <w:tcPr>
            <w:tcW w:w="463" w:type="dxa"/>
            <w:shd w:val="clear" w:color="auto" w:fill="FFFFFF"/>
            <w:vAlign w:val="center"/>
          </w:tcPr>
          <w:p w14:paraId="165214CC"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1</w:t>
            </w:r>
          </w:p>
        </w:tc>
        <w:tc>
          <w:tcPr>
            <w:tcW w:w="1806" w:type="dxa"/>
            <w:shd w:val="clear" w:color="auto" w:fill="FFFFFF"/>
            <w:vAlign w:val="center"/>
          </w:tcPr>
          <w:p w14:paraId="65F4852A"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Entrevista cliente</w:t>
            </w:r>
          </w:p>
        </w:tc>
        <w:tc>
          <w:tcPr>
            <w:tcW w:w="1533" w:type="dxa"/>
            <w:gridSpan w:val="2"/>
            <w:shd w:val="clear" w:color="auto" w:fill="FFFFFF"/>
            <w:vAlign w:val="center"/>
          </w:tcPr>
          <w:p w14:paraId="70A578CB"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El equipo desarrollador se entrevistará con el cliente.</w:t>
            </w:r>
          </w:p>
        </w:tc>
        <w:tc>
          <w:tcPr>
            <w:tcW w:w="1586" w:type="dxa"/>
            <w:gridSpan w:val="2"/>
            <w:shd w:val="clear" w:color="auto" w:fill="FFFFFF"/>
            <w:vAlign w:val="center"/>
          </w:tcPr>
          <w:p w14:paraId="1717EA1A"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Comunicador</w:t>
            </w:r>
          </w:p>
        </w:tc>
        <w:tc>
          <w:tcPr>
            <w:tcW w:w="1025" w:type="dxa"/>
            <w:shd w:val="clear" w:color="auto" w:fill="FFFFFF"/>
            <w:vAlign w:val="center"/>
          </w:tcPr>
          <w:p w14:paraId="0B7C9FB8"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05/0</w:t>
            </w:r>
            <w:r w:rsidR="001D7135">
              <w:rPr>
                <w:rFonts w:ascii="Arial" w:hAnsi="Arial" w:cs="Arial"/>
                <w:b/>
                <w:color w:val="D9D9D9"/>
                <w:sz w:val="22"/>
                <w:szCs w:val="22"/>
                <w:lang w:val="es-CO"/>
              </w:rPr>
              <w:t>2</w:t>
            </w:r>
            <w:r>
              <w:rPr>
                <w:rFonts w:ascii="Arial" w:hAnsi="Arial" w:cs="Arial"/>
                <w:b/>
                <w:color w:val="D9D9D9"/>
                <w:sz w:val="22"/>
                <w:szCs w:val="22"/>
                <w:lang w:val="es-CO"/>
              </w:rPr>
              <w:t>/2019</w:t>
            </w:r>
          </w:p>
        </w:tc>
        <w:tc>
          <w:tcPr>
            <w:tcW w:w="989" w:type="dxa"/>
            <w:shd w:val="clear" w:color="auto" w:fill="FFFFFF"/>
            <w:vAlign w:val="center"/>
          </w:tcPr>
          <w:p w14:paraId="47081921"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07/0</w:t>
            </w:r>
            <w:r w:rsidR="001D7135">
              <w:rPr>
                <w:rFonts w:ascii="Arial" w:hAnsi="Arial" w:cs="Arial"/>
                <w:b/>
                <w:color w:val="D9D9D9"/>
                <w:sz w:val="22"/>
                <w:szCs w:val="22"/>
                <w:lang w:val="es-CO"/>
              </w:rPr>
              <w:t>2</w:t>
            </w:r>
            <w:r>
              <w:rPr>
                <w:rFonts w:ascii="Arial" w:hAnsi="Arial" w:cs="Arial"/>
                <w:b/>
                <w:color w:val="D9D9D9"/>
                <w:sz w:val="22"/>
                <w:szCs w:val="22"/>
                <w:lang w:val="es-CO"/>
              </w:rPr>
              <w:t>/2019</w:t>
            </w:r>
          </w:p>
        </w:tc>
        <w:tc>
          <w:tcPr>
            <w:tcW w:w="3050" w:type="dxa"/>
            <w:gridSpan w:val="2"/>
            <w:shd w:val="clear" w:color="auto" w:fill="FFFFFF"/>
            <w:vAlign w:val="center"/>
          </w:tcPr>
          <w:p w14:paraId="1CB8E52D"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1E1737" w:rsidRPr="008C2396" w14:paraId="10DF0FEC" w14:textId="77777777" w:rsidTr="00A5630E">
        <w:trPr>
          <w:trHeight w:val="567"/>
        </w:trPr>
        <w:tc>
          <w:tcPr>
            <w:tcW w:w="463" w:type="dxa"/>
            <w:shd w:val="clear" w:color="auto" w:fill="FFFFFF"/>
            <w:vAlign w:val="center"/>
          </w:tcPr>
          <w:p w14:paraId="3F1994FC"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2</w:t>
            </w:r>
          </w:p>
        </w:tc>
        <w:tc>
          <w:tcPr>
            <w:tcW w:w="1806" w:type="dxa"/>
            <w:shd w:val="clear" w:color="auto" w:fill="FFFFFF"/>
            <w:vAlign w:val="center"/>
          </w:tcPr>
          <w:p w14:paraId="53756B93"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Arquitectura del proyecto</w:t>
            </w:r>
          </w:p>
        </w:tc>
        <w:tc>
          <w:tcPr>
            <w:tcW w:w="1533" w:type="dxa"/>
            <w:gridSpan w:val="2"/>
            <w:shd w:val="clear" w:color="auto" w:fill="FFFFFF"/>
            <w:vAlign w:val="center"/>
          </w:tcPr>
          <w:p w14:paraId="5AACD30C"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Se realizará el diseño base del proyecto.</w:t>
            </w:r>
          </w:p>
        </w:tc>
        <w:tc>
          <w:tcPr>
            <w:tcW w:w="1586" w:type="dxa"/>
            <w:gridSpan w:val="2"/>
            <w:shd w:val="clear" w:color="auto" w:fill="FFFFFF"/>
            <w:vAlign w:val="center"/>
          </w:tcPr>
          <w:p w14:paraId="33295BBC"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Desarrollador</w:t>
            </w:r>
          </w:p>
        </w:tc>
        <w:tc>
          <w:tcPr>
            <w:tcW w:w="1025" w:type="dxa"/>
            <w:shd w:val="clear" w:color="auto" w:fill="FFFFFF"/>
            <w:vAlign w:val="center"/>
          </w:tcPr>
          <w:p w14:paraId="54B1161C"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08/0</w:t>
            </w:r>
            <w:r w:rsidR="001D7135">
              <w:rPr>
                <w:rFonts w:ascii="Arial" w:hAnsi="Arial" w:cs="Arial"/>
                <w:b/>
                <w:color w:val="D9D9D9"/>
                <w:sz w:val="22"/>
                <w:szCs w:val="22"/>
                <w:lang w:val="es-CO"/>
              </w:rPr>
              <w:t>2</w:t>
            </w:r>
            <w:r>
              <w:rPr>
                <w:rFonts w:ascii="Arial" w:hAnsi="Arial" w:cs="Arial"/>
                <w:b/>
                <w:color w:val="D9D9D9"/>
                <w:sz w:val="22"/>
                <w:szCs w:val="22"/>
                <w:lang w:val="es-CO"/>
              </w:rPr>
              <w:t>/2019</w:t>
            </w:r>
          </w:p>
        </w:tc>
        <w:tc>
          <w:tcPr>
            <w:tcW w:w="989" w:type="dxa"/>
            <w:shd w:val="clear" w:color="auto" w:fill="FFFFFF"/>
            <w:vAlign w:val="center"/>
          </w:tcPr>
          <w:p w14:paraId="28AA0FB5"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08/0</w:t>
            </w:r>
            <w:r w:rsidR="001D7135">
              <w:rPr>
                <w:rFonts w:ascii="Arial" w:hAnsi="Arial" w:cs="Arial"/>
                <w:b/>
                <w:color w:val="D9D9D9"/>
                <w:sz w:val="22"/>
                <w:szCs w:val="22"/>
                <w:lang w:val="es-CO"/>
              </w:rPr>
              <w:t>3</w:t>
            </w:r>
            <w:r>
              <w:rPr>
                <w:rFonts w:ascii="Arial" w:hAnsi="Arial" w:cs="Arial"/>
                <w:b/>
                <w:color w:val="D9D9D9"/>
                <w:sz w:val="22"/>
                <w:szCs w:val="22"/>
                <w:lang w:val="es-CO"/>
              </w:rPr>
              <w:t>/2019</w:t>
            </w:r>
          </w:p>
        </w:tc>
        <w:tc>
          <w:tcPr>
            <w:tcW w:w="3050" w:type="dxa"/>
            <w:gridSpan w:val="2"/>
            <w:shd w:val="clear" w:color="auto" w:fill="FFFFFF"/>
            <w:vAlign w:val="center"/>
          </w:tcPr>
          <w:p w14:paraId="1F295CEF"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1E1737" w:rsidRPr="008C2396" w14:paraId="1D7E4580" w14:textId="77777777" w:rsidTr="00A5630E">
        <w:trPr>
          <w:trHeight w:val="567"/>
        </w:trPr>
        <w:tc>
          <w:tcPr>
            <w:tcW w:w="463" w:type="dxa"/>
            <w:shd w:val="clear" w:color="auto" w:fill="FFFFFF"/>
            <w:vAlign w:val="center"/>
          </w:tcPr>
          <w:p w14:paraId="58729511"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3</w:t>
            </w:r>
          </w:p>
        </w:tc>
        <w:tc>
          <w:tcPr>
            <w:tcW w:w="1806" w:type="dxa"/>
            <w:shd w:val="clear" w:color="auto" w:fill="FFFFFF"/>
            <w:vAlign w:val="center"/>
          </w:tcPr>
          <w:p w14:paraId="3ECDA031"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Especificación requerimientos</w:t>
            </w:r>
          </w:p>
        </w:tc>
        <w:tc>
          <w:tcPr>
            <w:tcW w:w="1533" w:type="dxa"/>
            <w:gridSpan w:val="2"/>
            <w:shd w:val="clear" w:color="auto" w:fill="FFFFFF"/>
            <w:vAlign w:val="center"/>
          </w:tcPr>
          <w:p w14:paraId="71874AAB"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Se escribirán los requerimientos del software.</w:t>
            </w:r>
          </w:p>
        </w:tc>
        <w:tc>
          <w:tcPr>
            <w:tcW w:w="1586" w:type="dxa"/>
            <w:gridSpan w:val="2"/>
            <w:shd w:val="clear" w:color="auto" w:fill="FFFFFF"/>
            <w:vAlign w:val="center"/>
          </w:tcPr>
          <w:p w14:paraId="6E487E46"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Desarrollador y comunicador</w:t>
            </w:r>
          </w:p>
        </w:tc>
        <w:tc>
          <w:tcPr>
            <w:tcW w:w="1025" w:type="dxa"/>
            <w:shd w:val="clear" w:color="auto" w:fill="FFFFFF"/>
            <w:vAlign w:val="center"/>
          </w:tcPr>
          <w:p w14:paraId="6E2142E1"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10/0</w:t>
            </w:r>
            <w:r w:rsidR="001D7135">
              <w:rPr>
                <w:rFonts w:ascii="Arial" w:hAnsi="Arial" w:cs="Arial"/>
                <w:b/>
                <w:color w:val="D9D9D9"/>
                <w:sz w:val="22"/>
                <w:szCs w:val="22"/>
                <w:lang w:val="es-CO"/>
              </w:rPr>
              <w:t>3</w:t>
            </w:r>
            <w:r>
              <w:rPr>
                <w:rFonts w:ascii="Arial" w:hAnsi="Arial" w:cs="Arial"/>
                <w:b/>
                <w:color w:val="D9D9D9"/>
                <w:sz w:val="22"/>
                <w:szCs w:val="22"/>
                <w:lang w:val="es-CO"/>
              </w:rPr>
              <w:t>/2019</w:t>
            </w:r>
          </w:p>
        </w:tc>
        <w:tc>
          <w:tcPr>
            <w:tcW w:w="989" w:type="dxa"/>
            <w:shd w:val="clear" w:color="auto" w:fill="FFFFFF"/>
            <w:vAlign w:val="center"/>
          </w:tcPr>
          <w:p w14:paraId="0D0FB0E5"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16/0</w:t>
            </w:r>
            <w:r w:rsidR="001D7135">
              <w:rPr>
                <w:rFonts w:ascii="Arial" w:hAnsi="Arial" w:cs="Arial"/>
                <w:b/>
                <w:color w:val="D9D9D9"/>
                <w:sz w:val="22"/>
                <w:szCs w:val="22"/>
                <w:lang w:val="es-CO"/>
              </w:rPr>
              <w:t>3</w:t>
            </w:r>
            <w:r>
              <w:rPr>
                <w:rFonts w:ascii="Arial" w:hAnsi="Arial" w:cs="Arial"/>
                <w:b/>
                <w:color w:val="D9D9D9"/>
                <w:sz w:val="22"/>
                <w:szCs w:val="22"/>
                <w:lang w:val="es-CO"/>
              </w:rPr>
              <w:t>/2019</w:t>
            </w:r>
          </w:p>
        </w:tc>
        <w:tc>
          <w:tcPr>
            <w:tcW w:w="3050" w:type="dxa"/>
            <w:gridSpan w:val="2"/>
            <w:shd w:val="clear" w:color="auto" w:fill="FFFFFF"/>
            <w:vAlign w:val="center"/>
          </w:tcPr>
          <w:p w14:paraId="2E01FE1C"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1E1737" w:rsidRPr="008C2396" w14:paraId="0B1FF814" w14:textId="77777777" w:rsidTr="00A5630E">
        <w:trPr>
          <w:trHeight w:val="567"/>
        </w:trPr>
        <w:tc>
          <w:tcPr>
            <w:tcW w:w="463" w:type="dxa"/>
            <w:shd w:val="clear" w:color="auto" w:fill="FFFFFF"/>
            <w:vAlign w:val="center"/>
          </w:tcPr>
          <w:p w14:paraId="103D045D"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4</w:t>
            </w:r>
          </w:p>
        </w:tc>
        <w:tc>
          <w:tcPr>
            <w:tcW w:w="1806" w:type="dxa"/>
            <w:shd w:val="clear" w:color="auto" w:fill="FFFFFF"/>
            <w:vAlign w:val="center"/>
          </w:tcPr>
          <w:p w14:paraId="0FDD147E"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Diseño Base de Datos</w:t>
            </w:r>
          </w:p>
        </w:tc>
        <w:tc>
          <w:tcPr>
            <w:tcW w:w="1533" w:type="dxa"/>
            <w:gridSpan w:val="2"/>
            <w:shd w:val="clear" w:color="auto" w:fill="FFFFFF"/>
            <w:vAlign w:val="center"/>
          </w:tcPr>
          <w:p w14:paraId="2F67DBCC"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 xml:space="preserve">Se creará la Base de Datos </w:t>
            </w:r>
            <w:r>
              <w:rPr>
                <w:rFonts w:ascii="Arial" w:hAnsi="Arial" w:cs="Arial"/>
                <w:b/>
                <w:color w:val="D9D9D9"/>
                <w:sz w:val="22"/>
                <w:szCs w:val="22"/>
                <w:lang w:val="es-CO"/>
              </w:rPr>
              <w:lastRenderedPageBreak/>
              <w:t>para la página web.</w:t>
            </w:r>
          </w:p>
        </w:tc>
        <w:tc>
          <w:tcPr>
            <w:tcW w:w="1586" w:type="dxa"/>
            <w:gridSpan w:val="2"/>
            <w:shd w:val="clear" w:color="auto" w:fill="FFFFFF"/>
            <w:vAlign w:val="center"/>
          </w:tcPr>
          <w:p w14:paraId="3E67F986"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lastRenderedPageBreak/>
              <w:t>Desarrollador</w:t>
            </w:r>
          </w:p>
        </w:tc>
        <w:tc>
          <w:tcPr>
            <w:tcW w:w="1025" w:type="dxa"/>
            <w:shd w:val="clear" w:color="auto" w:fill="FFFFFF"/>
            <w:vAlign w:val="center"/>
          </w:tcPr>
          <w:p w14:paraId="35DC7068"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18/0</w:t>
            </w:r>
            <w:r w:rsidR="001D7135">
              <w:rPr>
                <w:rFonts w:ascii="Arial" w:hAnsi="Arial" w:cs="Arial"/>
                <w:b/>
                <w:color w:val="D9D9D9"/>
                <w:sz w:val="22"/>
                <w:szCs w:val="22"/>
                <w:lang w:val="es-CO"/>
              </w:rPr>
              <w:t>3</w:t>
            </w:r>
            <w:r>
              <w:rPr>
                <w:rFonts w:ascii="Arial" w:hAnsi="Arial" w:cs="Arial"/>
                <w:b/>
                <w:color w:val="D9D9D9"/>
                <w:sz w:val="22"/>
                <w:szCs w:val="22"/>
                <w:lang w:val="es-CO"/>
              </w:rPr>
              <w:t>/2019</w:t>
            </w:r>
          </w:p>
        </w:tc>
        <w:tc>
          <w:tcPr>
            <w:tcW w:w="989" w:type="dxa"/>
            <w:shd w:val="clear" w:color="auto" w:fill="FFFFFF"/>
            <w:vAlign w:val="center"/>
          </w:tcPr>
          <w:p w14:paraId="64D120BE" w14:textId="77777777" w:rsidR="001E1737" w:rsidRPr="008C2396" w:rsidRDefault="004D02F7" w:rsidP="00D76FAB">
            <w:pPr>
              <w:rPr>
                <w:rFonts w:ascii="Arial" w:hAnsi="Arial" w:cs="Arial"/>
                <w:b/>
                <w:color w:val="D9D9D9"/>
                <w:sz w:val="22"/>
                <w:szCs w:val="22"/>
                <w:lang w:val="es-CO"/>
              </w:rPr>
            </w:pPr>
            <w:r>
              <w:rPr>
                <w:rFonts w:ascii="Arial" w:hAnsi="Arial" w:cs="Arial"/>
                <w:b/>
                <w:color w:val="D9D9D9"/>
                <w:sz w:val="22"/>
                <w:szCs w:val="22"/>
                <w:lang w:val="es-CO"/>
              </w:rPr>
              <w:t>08</w:t>
            </w:r>
            <w:r w:rsidR="005767B9">
              <w:rPr>
                <w:rFonts w:ascii="Arial" w:hAnsi="Arial" w:cs="Arial"/>
                <w:b/>
                <w:color w:val="D9D9D9"/>
                <w:sz w:val="22"/>
                <w:szCs w:val="22"/>
                <w:lang w:val="es-CO"/>
              </w:rPr>
              <w:t>/0</w:t>
            </w:r>
            <w:r>
              <w:rPr>
                <w:rFonts w:ascii="Arial" w:hAnsi="Arial" w:cs="Arial"/>
                <w:b/>
                <w:color w:val="D9D9D9"/>
                <w:sz w:val="22"/>
                <w:szCs w:val="22"/>
                <w:lang w:val="es-CO"/>
              </w:rPr>
              <w:t>4</w:t>
            </w:r>
            <w:r w:rsidR="005767B9">
              <w:rPr>
                <w:rFonts w:ascii="Arial" w:hAnsi="Arial" w:cs="Arial"/>
                <w:b/>
                <w:color w:val="D9D9D9"/>
                <w:sz w:val="22"/>
                <w:szCs w:val="22"/>
                <w:lang w:val="es-CO"/>
              </w:rPr>
              <w:t>/2019</w:t>
            </w:r>
          </w:p>
        </w:tc>
        <w:tc>
          <w:tcPr>
            <w:tcW w:w="3050" w:type="dxa"/>
            <w:gridSpan w:val="2"/>
            <w:shd w:val="clear" w:color="auto" w:fill="FFFFFF"/>
            <w:vAlign w:val="center"/>
          </w:tcPr>
          <w:p w14:paraId="45E2067E"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1E1737" w:rsidRPr="008C2396" w14:paraId="72D76737" w14:textId="77777777" w:rsidTr="00A5630E">
        <w:trPr>
          <w:trHeight w:val="567"/>
        </w:trPr>
        <w:tc>
          <w:tcPr>
            <w:tcW w:w="463" w:type="dxa"/>
            <w:shd w:val="clear" w:color="auto" w:fill="FFFFFF"/>
            <w:vAlign w:val="center"/>
          </w:tcPr>
          <w:p w14:paraId="647CC4BF"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5</w:t>
            </w:r>
          </w:p>
        </w:tc>
        <w:tc>
          <w:tcPr>
            <w:tcW w:w="1806" w:type="dxa"/>
            <w:shd w:val="clear" w:color="auto" w:fill="FFFFFF"/>
            <w:vAlign w:val="center"/>
          </w:tcPr>
          <w:p w14:paraId="2194B70B"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Desarrollo interfaz</w:t>
            </w:r>
          </w:p>
        </w:tc>
        <w:tc>
          <w:tcPr>
            <w:tcW w:w="1533" w:type="dxa"/>
            <w:gridSpan w:val="2"/>
            <w:shd w:val="clear" w:color="auto" w:fill="FFFFFF"/>
            <w:vAlign w:val="center"/>
          </w:tcPr>
          <w:p w14:paraId="613EEACC"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Se desarrollará la interfaz de la página para su uso.</w:t>
            </w:r>
          </w:p>
        </w:tc>
        <w:tc>
          <w:tcPr>
            <w:tcW w:w="1586" w:type="dxa"/>
            <w:gridSpan w:val="2"/>
            <w:shd w:val="clear" w:color="auto" w:fill="FFFFFF"/>
            <w:vAlign w:val="center"/>
          </w:tcPr>
          <w:p w14:paraId="45C29117"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Desarrollador</w:t>
            </w:r>
          </w:p>
        </w:tc>
        <w:tc>
          <w:tcPr>
            <w:tcW w:w="1025" w:type="dxa"/>
            <w:shd w:val="clear" w:color="auto" w:fill="FFFFFF"/>
            <w:vAlign w:val="center"/>
          </w:tcPr>
          <w:p w14:paraId="5444F84B"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1</w:t>
            </w:r>
            <w:r w:rsidR="004D02F7">
              <w:rPr>
                <w:rFonts w:ascii="Arial" w:hAnsi="Arial" w:cs="Arial"/>
                <w:b/>
                <w:color w:val="D9D9D9"/>
                <w:sz w:val="22"/>
                <w:szCs w:val="22"/>
                <w:lang w:val="es-CO"/>
              </w:rPr>
              <w:t>0</w:t>
            </w:r>
            <w:r>
              <w:rPr>
                <w:rFonts w:ascii="Arial" w:hAnsi="Arial" w:cs="Arial"/>
                <w:b/>
                <w:color w:val="D9D9D9"/>
                <w:sz w:val="22"/>
                <w:szCs w:val="22"/>
                <w:lang w:val="es-CO"/>
              </w:rPr>
              <w:t>/05/2019</w:t>
            </w:r>
          </w:p>
        </w:tc>
        <w:tc>
          <w:tcPr>
            <w:tcW w:w="989" w:type="dxa"/>
            <w:shd w:val="clear" w:color="auto" w:fill="FFFFFF"/>
            <w:vAlign w:val="center"/>
          </w:tcPr>
          <w:p w14:paraId="74F64663"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26/10/2019</w:t>
            </w:r>
          </w:p>
        </w:tc>
        <w:tc>
          <w:tcPr>
            <w:tcW w:w="3050" w:type="dxa"/>
            <w:gridSpan w:val="2"/>
            <w:shd w:val="clear" w:color="auto" w:fill="FFFFFF"/>
            <w:vAlign w:val="center"/>
          </w:tcPr>
          <w:p w14:paraId="26F72872"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1E1737" w:rsidRPr="008C2396" w14:paraId="6E68D3C5" w14:textId="77777777" w:rsidTr="00A5630E">
        <w:trPr>
          <w:trHeight w:val="567"/>
        </w:trPr>
        <w:tc>
          <w:tcPr>
            <w:tcW w:w="463" w:type="dxa"/>
            <w:shd w:val="clear" w:color="auto" w:fill="FFFFFF"/>
            <w:vAlign w:val="center"/>
          </w:tcPr>
          <w:p w14:paraId="4C9FA5F6"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6</w:t>
            </w:r>
          </w:p>
        </w:tc>
        <w:tc>
          <w:tcPr>
            <w:tcW w:w="1806" w:type="dxa"/>
            <w:shd w:val="clear" w:color="auto" w:fill="FFFFFF"/>
            <w:vAlign w:val="center"/>
          </w:tcPr>
          <w:p w14:paraId="23AEA74F" w14:textId="77777777" w:rsidR="001E1737" w:rsidRPr="008C2396" w:rsidRDefault="00A5630E" w:rsidP="00D76FAB">
            <w:pPr>
              <w:rPr>
                <w:rFonts w:ascii="Arial" w:hAnsi="Arial" w:cs="Arial"/>
                <w:b/>
                <w:color w:val="D9D9D9"/>
                <w:sz w:val="22"/>
                <w:szCs w:val="22"/>
                <w:lang w:val="es-CO"/>
              </w:rPr>
            </w:pPr>
            <w:r>
              <w:rPr>
                <w:rFonts w:ascii="Arial" w:hAnsi="Arial" w:cs="Arial"/>
                <w:b/>
                <w:color w:val="D9D9D9"/>
                <w:sz w:val="22"/>
                <w:szCs w:val="22"/>
                <w:lang w:val="es-CO"/>
              </w:rPr>
              <w:t>Verificación</w:t>
            </w:r>
          </w:p>
        </w:tc>
        <w:tc>
          <w:tcPr>
            <w:tcW w:w="1533" w:type="dxa"/>
            <w:gridSpan w:val="2"/>
            <w:shd w:val="clear" w:color="auto" w:fill="FFFFFF"/>
            <w:vAlign w:val="center"/>
          </w:tcPr>
          <w:p w14:paraId="7E554C79"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Se realizarán los últimos ajustes y se verificara que se cumpla con lo solicitado.</w:t>
            </w:r>
          </w:p>
        </w:tc>
        <w:tc>
          <w:tcPr>
            <w:tcW w:w="1586" w:type="dxa"/>
            <w:gridSpan w:val="2"/>
            <w:shd w:val="clear" w:color="auto" w:fill="FFFFFF"/>
            <w:vAlign w:val="center"/>
          </w:tcPr>
          <w:p w14:paraId="2963C8CD"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Desarrollador y comunicador</w:t>
            </w:r>
          </w:p>
        </w:tc>
        <w:tc>
          <w:tcPr>
            <w:tcW w:w="1025" w:type="dxa"/>
            <w:shd w:val="clear" w:color="auto" w:fill="FFFFFF"/>
            <w:vAlign w:val="center"/>
          </w:tcPr>
          <w:p w14:paraId="741B2A46"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28/10/2019</w:t>
            </w:r>
          </w:p>
        </w:tc>
        <w:tc>
          <w:tcPr>
            <w:tcW w:w="989" w:type="dxa"/>
            <w:shd w:val="clear" w:color="auto" w:fill="FFFFFF"/>
            <w:vAlign w:val="center"/>
          </w:tcPr>
          <w:p w14:paraId="5131BC69" w14:textId="77777777" w:rsidR="001E1737" w:rsidRPr="008C2396" w:rsidRDefault="005767B9" w:rsidP="00D76FAB">
            <w:pPr>
              <w:rPr>
                <w:rFonts w:ascii="Arial" w:hAnsi="Arial" w:cs="Arial"/>
                <w:b/>
                <w:color w:val="D9D9D9"/>
                <w:sz w:val="22"/>
                <w:szCs w:val="22"/>
                <w:lang w:val="es-CO"/>
              </w:rPr>
            </w:pPr>
            <w:r>
              <w:rPr>
                <w:rFonts w:ascii="Arial" w:hAnsi="Arial" w:cs="Arial"/>
                <w:b/>
                <w:color w:val="D9D9D9"/>
                <w:sz w:val="22"/>
                <w:szCs w:val="22"/>
                <w:lang w:val="es-CO"/>
              </w:rPr>
              <w:t>05/11/2019</w:t>
            </w:r>
          </w:p>
        </w:tc>
        <w:tc>
          <w:tcPr>
            <w:tcW w:w="3050" w:type="dxa"/>
            <w:gridSpan w:val="2"/>
            <w:shd w:val="clear" w:color="auto" w:fill="FFFFFF"/>
            <w:vAlign w:val="center"/>
          </w:tcPr>
          <w:p w14:paraId="7C15E115" w14:textId="77777777" w:rsidR="001E1737" w:rsidRPr="008C2396" w:rsidRDefault="00FC7102"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000745" w:rsidRPr="008C2396" w14:paraId="464D82E8" w14:textId="77777777" w:rsidTr="0031230D">
        <w:trPr>
          <w:trHeight w:val="182"/>
        </w:trPr>
        <w:tc>
          <w:tcPr>
            <w:tcW w:w="10452" w:type="dxa"/>
            <w:gridSpan w:val="10"/>
            <w:shd w:val="clear" w:color="auto" w:fill="A50021"/>
            <w:vAlign w:val="center"/>
          </w:tcPr>
          <w:p w14:paraId="46911132"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3529BD2F" w14:textId="77777777" w:rsidTr="0031230D">
        <w:trPr>
          <w:trHeight w:val="2260"/>
        </w:trPr>
        <w:tc>
          <w:tcPr>
            <w:tcW w:w="10452" w:type="dxa"/>
            <w:gridSpan w:val="10"/>
            <w:shd w:val="clear" w:color="auto" w:fill="FFFFFF"/>
            <w:vAlign w:val="center"/>
          </w:tcPr>
          <w:p w14:paraId="26A3CCA8" w14:textId="4781F8DE" w:rsidR="00B66554" w:rsidRPr="008C2396" w:rsidRDefault="007F575D" w:rsidP="00D76FAB">
            <w:pPr>
              <w:rPr>
                <w:rFonts w:ascii="Arial" w:hAnsi="Arial" w:cs="Arial"/>
                <w:noProof/>
              </w:rPr>
            </w:pPr>
            <w:r>
              <w:rPr>
                <w:rFonts w:ascii="Arial" w:hAnsi="Arial" w:cs="Arial"/>
                <w:noProof/>
              </w:rPr>
              <w:drawing>
                <wp:inline distT="0" distB="0" distL="0" distR="0" wp14:anchorId="3EC6D2D2" wp14:editId="3BB27010">
                  <wp:extent cx="6219825" cy="3124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3124200"/>
                          </a:xfrm>
                          <a:prstGeom prst="rect">
                            <a:avLst/>
                          </a:prstGeom>
                          <a:noFill/>
                          <a:ln>
                            <a:noFill/>
                          </a:ln>
                        </pic:spPr>
                      </pic:pic>
                    </a:graphicData>
                  </a:graphic>
                </wp:inline>
              </w:drawing>
            </w:r>
          </w:p>
          <w:p w14:paraId="74EF22B8" w14:textId="77777777" w:rsidR="00C82ABF" w:rsidRPr="008C2396" w:rsidRDefault="00C82ABF" w:rsidP="00D76FAB">
            <w:pPr>
              <w:rPr>
                <w:rFonts w:ascii="Arial" w:hAnsi="Arial" w:cs="Arial"/>
                <w:noProof/>
              </w:rPr>
            </w:pPr>
          </w:p>
          <w:p w14:paraId="1513D6F2" w14:textId="77777777" w:rsidR="00C82ABF" w:rsidRPr="008C2396" w:rsidRDefault="00C82ABF" w:rsidP="00D76FAB">
            <w:pPr>
              <w:rPr>
                <w:rFonts w:ascii="Arial" w:hAnsi="Arial" w:cs="Arial"/>
                <w:b/>
                <w:sz w:val="22"/>
                <w:szCs w:val="22"/>
              </w:rPr>
            </w:pPr>
          </w:p>
        </w:tc>
      </w:tr>
    </w:tbl>
    <w:p w14:paraId="1D4B818D" w14:textId="77777777" w:rsidR="00EE35D9" w:rsidRPr="008C2396" w:rsidRDefault="00EE35D9" w:rsidP="00CF1DBE">
      <w:pPr>
        <w:jc w:val="both"/>
        <w:rPr>
          <w:rFonts w:ascii="Arial" w:hAnsi="Arial" w:cs="Arial"/>
          <w:b/>
          <w:sz w:val="22"/>
        </w:rPr>
      </w:pPr>
    </w:p>
    <w:p w14:paraId="74B5D104"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7E207BA3" w14:textId="77777777" w:rsidR="000C0F24" w:rsidRPr="008C2396" w:rsidRDefault="000C0F24" w:rsidP="00CF1DBE">
      <w:pPr>
        <w:jc w:val="both"/>
        <w:rPr>
          <w:rFonts w:ascii="Arial" w:hAnsi="Arial" w:cs="Arial"/>
        </w:rPr>
      </w:pPr>
    </w:p>
    <w:p w14:paraId="3F341FB7"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8"/>
        <w:gridCol w:w="2525"/>
        <w:gridCol w:w="1440"/>
        <w:gridCol w:w="2487"/>
      </w:tblGrid>
      <w:tr w:rsidR="0017645A" w:rsidRPr="008C2396" w14:paraId="19672F51" w14:textId="77777777" w:rsidTr="008F0AE7">
        <w:tc>
          <w:tcPr>
            <w:tcW w:w="4038" w:type="dxa"/>
            <w:shd w:val="clear" w:color="auto" w:fill="A6A6A6"/>
          </w:tcPr>
          <w:p w14:paraId="4DB180ED"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5" w:type="dxa"/>
            <w:shd w:val="clear" w:color="auto" w:fill="A6A6A6"/>
          </w:tcPr>
          <w:p w14:paraId="2DABEEF2"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37FA9481"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87" w:type="dxa"/>
            <w:shd w:val="clear" w:color="auto" w:fill="A6A6A6"/>
          </w:tcPr>
          <w:p w14:paraId="231FE37E"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F0AE7" w:rsidRPr="008C2396" w14:paraId="7D339C8A" w14:textId="77777777" w:rsidTr="008F0AE7">
        <w:tc>
          <w:tcPr>
            <w:tcW w:w="4038" w:type="dxa"/>
            <w:shd w:val="clear" w:color="auto" w:fill="auto"/>
          </w:tcPr>
          <w:p w14:paraId="268F0866"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Catherine Michelle Encinas</w:t>
            </w:r>
          </w:p>
        </w:tc>
        <w:tc>
          <w:tcPr>
            <w:tcW w:w="2525" w:type="dxa"/>
            <w:shd w:val="clear" w:color="auto" w:fill="auto"/>
          </w:tcPr>
          <w:p w14:paraId="5841FFF4"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770517BE"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3322567841</w:t>
            </w:r>
          </w:p>
        </w:tc>
        <w:tc>
          <w:tcPr>
            <w:tcW w:w="2487" w:type="dxa"/>
            <w:shd w:val="clear" w:color="auto" w:fill="auto"/>
          </w:tcPr>
          <w:p w14:paraId="196CC7A4" w14:textId="58DF3203"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p>
        </w:tc>
      </w:tr>
      <w:tr w:rsidR="008F0AE7" w:rsidRPr="008C2396" w14:paraId="1765AB47" w14:textId="77777777" w:rsidTr="008F0AE7">
        <w:tc>
          <w:tcPr>
            <w:tcW w:w="4038" w:type="dxa"/>
            <w:shd w:val="clear" w:color="auto" w:fill="auto"/>
          </w:tcPr>
          <w:p w14:paraId="400962A7" w14:textId="1CD90B71" w:rsidR="008F0AE7" w:rsidRPr="008C2396" w:rsidRDefault="00896BBE"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lastRenderedPageBreak/>
              <w:t>Alfredo Gutiérrez</w:t>
            </w:r>
          </w:p>
        </w:tc>
        <w:tc>
          <w:tcPr>
            <w:tcW w:w="2525" w:type="dxa"/>
            <w:shd w:val="clear" w:color="auto" w:fill="auto"/>
          </w:tcPr>
          <w:p w14:paraId="431A78B5"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6995A200"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3339658412</w:t>
            </w:r>
          </w:p>
        </w:tc>
        <w:tc>
          <w:tcPr>
            <w:tcW w:w="2487" w:type="dxa"/>
            <w:shd w:val="clear" w:color="auto" w:fill="auto"/>
          </w:tcPr>
          <w:p w14:paraId="2C74C992" w14:textId="60ED3C1E"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p>
        </w:tc>
      </w:tr>
      <w:tr w:rsidR="008F0AE7" w:rsidRPr="008C2396" w14:paraId="058ED4FC" w14:textId="77777777" w:rsidTr="008F0AE7">
        <w:tc>
          <w:tcPr>
            <w:tcW w:w="4038" w:type="dxa"/>
            <w:shd w:val="clear" w:color="auto" w:fill="auto"/>
          </w:tcPr>
          <w:p w14:paraId="32686FFA" w14:textId="7F7567F1" w:rsidR="008F0AE7" w:rsidRPr="008C2396" w:rsidRDefault="00896BBE"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Francisco</w:t>
            </w:r>
            <w:r w:rsidR="008F0AE7">
              <w:rPr>
                <w:rFonts w:ascii="Arial" w:hAnsi="Arial" w:cs="Arial"/>
                <w:b/>
                <w:bCs/>
                <w:sz w:val="22"/>
                <w:szCs w:val="22"/>
              </w:rPr>
              <w:t xml:space="preserve"> Orozco</w:t>
            </w:r>
          </w:p>
        </w:tc>
        <w:tc>
          <w:tcPr>
            <w:tcW w:w="2525" w:type="dxa"/>
            <w:shd w:val="clear" w:color="auto" w:fill="auto"/>
          </w:tcPr>
          <w:p w14:paraId="6B9C9199"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708A9B3B"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3300456985</w:t>
            </w:r>
          </w:p>
        </w:tc>
        <w:tc>
          <w:tcPr>
            <w:tcW w:w="2487" w:type="dxa"/>
            <w:shd w:val="clear" w:color="auto" w:fill="auto"/>
          </w:tcPr>
          <w:p w14:paraId="107221FE" w14:textId="6AAF0EFF"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p>
        </w:tc>
      </w:tr>
      <w:tr w:rsidR="008F0AE7" w:rsidRPr="008C2396" w14:paraId="7671B73B" w14:textId="77777777" w:rsidTr="008F0AE7">
        <w:tc>
          <w:tcPr>
            <w:tcW w:w="4038" w:type="dxa"/>
            <w:shd w:val="clear" w:color="auto" w:fill="auto"/>
          </w:tcPr>
          <w:p w14:paraId="538D7481" w14:textId="11C3167C" w:rsidR="008F0AE7" w:rsidRPr="008C2396" w:rsidRDefault="00896BBE"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Edith </w:t>
            </w:r>
            <w:r w:rsidR="008F0AE7">
              <w:rPr>
                <w:rFonts w:ascii="Arial" w:hAnsi="Arial" w:cs="Arial"/>
                <w:b/>
                <w:bCs/>
                <w:sz w:val="22"/>
                <w:szCs w:val="22"/>
              </w:rPr>
              <w:t>Velásquez</w:t>
            </w:r>
          </w:p>
        </w:tc>
        <w:tc>
          <w:tcPr>
            <w:tcW w:w="2525" w:type="dxa"/>
            <w:shd w:val="clear" w:color="auto" w:fill="auto"/>
          </w:tcPr>
          <w:p w14:paraId="74BB521A"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51499619"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3339481000</w:t>
            </w:r>
          </w:p>
        </w:tc>
        <w:tc>
          <w:tcPr>
            <w:tcW w:w="2487" w:type="dxa"/>
            <w:shd w:val="clear" w:color="auto" w:fill="auto"/>
          </w:tcPr>
          <w:p w14:paraId="0F10113B" w14:textId="2AB445F9"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p>
        </w:tc>
      </w:tr>
      <w:tr w:rsidR="008F0AE7" w:rsidRPr="008C2396" w14:paraId="28C449C2" w14:textId="77777777" w:rsidTr="008F0AE7">
        <w:tc>
          <w:tcPr>
            <w:tcW w:w="4038" w:type="dxa"/>
            <w:shd w:val="clear" w:color="auto" w:fill="auto"/>
          </w:tcPr>
          <w:p w14:paraId="038F587C" w14:textId="2E3A545D" w:rsidR="008F0AE7" w:rsidRPr="008C2396" w:rsidRDefault="00896BBE"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Mario</w:t>
            </w:r>
            <w:r w:rsidR="008F0AE7">
              <w:rPr>
                <w:rFonts w:ascii="Arial" w:hAnsi="Arial" w:cs="Arial"/>
                <w:b/>
                <w:bCs/>
                <w:sz w:val="22"/>
                <w:szCs w:val="22"/>
              </w:rPr>
              <w:t xml:space="preserve"> Chávez</w:t>
            </w:r>
          </w:p>
        </w:tc>
        <w:tc>
          <w:tcPr>
            <w:tcW w:w="2525" w:type="dxa"/>
            <w:shd w:val="clear" w:color="auto" w:fill="auto"/>
          </w:tcPr>
          <w:p w14:paraId="2D423EE0"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Tecnologías de la información</w:t>
            </w:r>
          </w:p>
        </w:tc>
        <w:tc>
          <w:tcPr>
            <w:tcW w:w="1440" w:type="dxa"/>
            <w:shd w:val="clear" w:color="auto" w:fill="auto"/>
          </w:tcPr>
          <w:p w14:paraId="6172E932" w14:textId="77777777"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3751452698</w:t>
            </w:r>
          </w:p>
        </w:tc>
        <w:tc>
          <w:tcPr>
            <w:tcW w:w="2487" w:type="dxa"/>
            <w:shd w:val="clear" w:color="auto" w:fill="auto"/>
          </w:tcPr>
          <w:p w14:paraId="10690A7E" w14:textId="6879437B" w:rsidR="008F0AE7" w:rsidRPr="008C2396" w:rsidRDefault="008F0AE7" w:rsidP="008F0AE7">
            <w:pPr>
              <w:pStyle w:val="Piedepgina"/>
              <w:tabs>
                <w:tab w:val="clear" w:pos="4252"/>
                <w:tab w:val="clear" w:pos="8504"/>
              </w:tabs>
              <w:spacing w:line="360" w:lineRule="auto"/>
              <w:jc w:val="both"/>
              <w:rPr>
                <w:rFonts w:ascii="Arial" w:hAnsi="Arial" w:cs="Arial"/>
                <w:b/>
                <w:bCs/>
                <w:sz w:val="22"/>
                <w:szCs w:val="22"/>
              </w:rPr>
            </w:pPr>
          </w:p>
        </w:tc>
      </w:tr>
    </w:tbl>
    <w:p w14:paraId="0D4E63FB" w14:textId="77777777" w:rsidR="00503D08" w:rsidRPr="008C2396" w:rsidRDefault="00503D08" w:rsidP="008F0AE7">
      <w:pPr>
        <w:rPr>
          <w:rFonts w:ascii="Arial" w:hAnsi="Arial" w:cs="Arial"/>
          <w:b/>
          <w:sz w:val="28"/>
          <w:szCs w:val="28"/>
        </w:rPr>
      </w:pPr>
    </w:p>
    <w:p w14:paraId="135E591F"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258DB1EF" w14:textId="77777777" w:rsidR="00137683" w:rsidRPr="008C2396" w:rsidRDefault="00137683" w:rsidP="00137683">
      <w:pPr>
        <w:rPr>
          <w:rFonts w:ascii="Arial" w:hAnsi="Arial" w:cs="Arial"/>
          <w:lang w:val="es-ES_tradnl" w:eastAsia="en-US"/>
        </w:rPr>
      </w:pPr>
    </w:p>
    <w:p w14:paraId="47EFF617"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0925D3A6" w14:textId="77777777" w:rsidTr="004627A3">
        <w:trPr>
          <w:trHeight w:val="182"/>
        </w:trPr>
        <w:tc>
          <w:tcPr>
            <w:tcW w:w="10490" w:type="dxa"/>
            <w:gridSpan w:val="8"/>
            <w:shd w:val="clear" w:color="auto" w:fill="A50021"/>
          </w:tcPr>
          <w:p w14:paraId="5BC0A925"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3F8D985A" w14:textId="77777777" w:rsidTr="005D0764">
        <w:trPr>
          <w:trHeight w:val="182"/>
        </w:trPr>
        <w:tc>
          <w:tcPr>
            <w:tcW w:w="1418" w:type="dxa"/>
            <w:gridSpan w:val="2"/>
            <w:shd w:val="clear" w:color="auto" w:fill="auto"/>
          </w:tcPr>
          <w:p w14:paraId="0B354DAA"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16F13BBE" w14:textId="77777777" w:rsidR="005D0764" w:rsidRPr="008C2396" w:rsidRDefault="00D35C20" w:rsidP="005D0764">
            <w:pPr>
              <w:jc w:val="both"/>
              <w:rPr>
                <w:rFonts w:ascii="Arial" w:hAnsi="Arial" w:cs="Arial"/>
                <w:b/>
                <w:sz w:val="22"/>
                <w:szCs w:val="22"/>
              </w:rPr>
            </w:pPr>
            <w:r>
              <w:rPr>
                <w:rFonts w:ascii="Arial" w:hAnsi="Arial" w:cs="Arial"/>
                <w:color w:val="A6A6A6"/>
                <w:sz w:val="22"/>
                <w:szCs w:val="22"/>
              </w:rPr>
              <w:t>2458963</w:t>
            </w:r>
          </w:p>
        </w:tc>
      </w:tr>
      <w:tr w:rsidR="005D0764" w:rsidRPr="008C2396" w14:paraId="55681C95" w14:textId="77777777" w:rsidTr="005D0764">
        <w:trPr>
          <w:trHeight w:val="182"/>
        </w:trPr>
        <w:tc>
          <w:tcPr>
            <w:tcW w:w="1418" w:type="dxa"/>
            <w:gridSpan w:val="2"/>
            <w:shd w:val="clear" w:color="auto" w:fill="auto"/>
          </w:tcPr>
          <w:p w14:paraId="361A949B"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34C3C4F8" w14:textId="77777777" w:rsidR="005D0764" w:rsidRPr="008C2396" w:rsidRDefault="009F09C6" w:rsidP="005D0764">
            <w:pPr>
              <w:jc w:val="both"/>
              <w:rPr>
                <w:rFonts w:ascii="Arial" w:hAnsi="Arial" w:cs="Arial"/>
                <w:b/>
                <w:sz w:val="22"/>
                <w:szCs w:val="22"/>
              </w:rPr>
            </w:pPr>
            <w:r>
              <w:rPr>
                <w:rFonts w:ascii="Arial" w:hAnsi="Arial" w:cs="Arial"/>
                <w:color w:val="A6A6A6"/>
                <w:sz w:val="22"/>
                <w:szCs w:val="22"/>
              </w:rPr>
              <w:t>Interfaz</w:t>
            </w:r>
          </w:p>
        </w:tc>
      </w:tr>
      <w:tr w:rsidR="005D0764" w:rsidRPr="008C2396" w14:paraId="0717B143" w14:textId="77777777" w:rsidTr="005D0764">
        <w:trPr>
          <w:trHeight w:val="182"/>
        </w:trPr>
        <w:tc>
          <w:tcPr>
            <w:tcW w:w="1418" w:type="dxa"/>
            <w:gridSpan w:val="2"/>
            <w:shd w:val="clear" w:color="auto" w:fill="auto"/>
          </w:tcPr>
          <w:p w14:paraId="161D6CB4"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01DFF070" w14:textId="77777777" w:rsidR="005D0764" w:rsidRPr="008C2396" w:rsidRDefault="009F09C6" w:rsidP="005D0764">
            <w:pPr>
              <w:jc w:val="both"/>
              <w:rPr>
                <w:rFonts w:ascii="Arial" w:hAnsi="Arial" w:cs="Arial"/>
                <w:b/>
                <w:sz w:val="22"/>
                <w:szCs w:val="22"/>
              </w:rPr>
            </w:pPr>
            <w:r>
              <w:rPr>
                <w:rFonts w:ascii="Arial" w:hAnsi="Arial" w:cs="Arial"/>
                <w:color w:val="BFBFBF"/>
                <w:sz w:val="22"/>
                <w:szCs w:val="22"/>
              </w:rPr>
              <w:t>22</w:t>
            </w:r>
            <w:r w:rsidR="005D0764" w:rsidRPr="008C2396">
              <w:rPr>
                <w:rFonts w:ascii="Arial" w:hAnsi="Arial" w:cs="Arial"/>
                <w:color w:val="BFBFBF"/>
                <w:sz w:val="22"/>
                <w:szCs w:val="22"/>
              </w:rPr>
              <w:t>/</w:t>
            </w:r>
            <w:r>
              <w:rPr>
                <w:rFonts w:ascii="Arial" w:hAnsi="Arial" w:cs="Arial"/>
                <w:color w:val="BFBFBF"/>
                <w:sz w:val="22"/>
                <w:szCs w:val="22"/>
              </w:rPr>
              <w:t>12</w:t>
            </w:r>
            <w:r w:rsidR="005D0764" w:rsidRPr="008C2396">
              <w:rPr>
                <w:rFonts w:ascii="Arial" w:hAnsi="Arial" w:cs="Arial"/>
                <w:color w:val="BFBFBF"/>
                <w:sz w:val="22"/>
                <w:szCs w:val="22"/>
              </w:rPr>
              <w:t>/</w:t>
            </w:r>
            <w:r>
              <w:rPr>
                <w:rFonts w:ascii="Arial" w:hAnsi="Arial" w:cs="Arial"/>
                <w:color w:val="BFBFBF"/>
                <w:sz w:val="22"/>
                <w:szCs w:val="22"/>
              </w:rPr>
              <w:t>2019</w:t>
            </w:r>
          </w:p>
        </w:tc>
      </w:tr>
      <w:tr w:rsidR="005D0764" w:rsidRPr="008C2396" w14:paraId="3A79D288" w14:textId="77777777" w:rsidTr="005D0764">
        <w:trPr>
          <w:trHeight w:val="182"/>
        </w:trPr>
        <w:tc>
          <w:tcPr>
            <w:tcW w:w="1418" w:type="dxa"/>
            <w:gridSpan w:val="2"/>
            <w:shd w:val="clear" w:color="auto" w:fill="auto"/>
          </w:tcPr>
          <w:p w14:paraId="32F81024"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718FF368" w14:textId="77777777" w:rsidR="005D0764" w:rsidRPr="008C2396" w:rsidRDefault="009F09C6" w:rsidP="005D0764">
            <w:pPr>
              <w:jc w:val="both"/>
              <w:rPr>
                <w:rFonts w:ascii="Arial" w:hAnsi="Arial" w:cs="Arial"/>
                <w:b/>
                <w:sz w:val="22"/>
                <w:szCs w:val="22"/>
              </w:rPr>
            </w:pPr>
            <w:r>
              <w:rPr>
                <w:rFonts w:ascii="Arial" w:hAnsi="Arial" w:cs="Arial"/>
                <w:color w:val="A6A6A6"/>
                <w:sz w:val="22"/>
                <w:szCs w:val="22"/>
              </w:rPr>
              <w:t>10</w:t>
            </w:r>
          </w:p>
        </w:tc>
      </w:tr>
      <w:tr w:rsidR="00137683" w:rsidRPr="008C2396" w14:paraId="6C4FD6EB" w14:textId="77777777" w:rsidTr="004627A3">
        <w:trPr>
          <w:trHeight w:val="182"/>
        </w:trPr>
        <w:tc>
          <w:tcPr>
            <w:tcW w:w="10490" w:type="dxa"/>
            <w:gridSpan w:val="8"/>
            <w:shd w:val="clear" w:color="auto" w:fill="A50021"/>
          </w:tcPr>
          <w:p w14:paraId="6E8E834B"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3D587069" w14:textId="77777777" w:rsidTr="004627A3">
        <w:trPr>
          <w:trHeight w:val="1406"/>
        </w:trPr>
        <w:tc>
          <w:tcPr>
            <w:tcW w:w="10490" w:type="dxa"/>
            <w:gridSpan w:val="8"/>
            <w:shd w:val="clear" w:color="auto" w:fill="FFFFFF"/>
          </w:tcPr>
          <w:p w14:paraId="4DF4ED2E" w14:textId="77777777" w:rsidR="00137683" w:rsidRPr="008C2396" w:rsidRDefault="00A83809" w:rsidP="004627A3">
            <w:pPr>
              <w:rPr>
                <w:rFonts w:ascii="Arial" w:hAnsi="Arial" w:cs="Arial"/>
                <w:color w:val="A6A6A6"/>
                <w:sz w:val="22"/>
                <w:szCs w:val="22"/>
              </w:rPr>
            </w:pPr>
            <w:r>
              <w:rPr>
                <w:rFonts w:ascii="Arial" w:hAnsi="Arial" w:cs="Arial"/>
                <w:color w:val="A6A6A6"/>
                <w:sz w:val="22"/>
                <w:szCs w:val="22"/>
              </w:rPr>
              <w:t>Quiero que el sistema registre los datos personales de los clientes que quieren que lleven su caso el bufete de abogados.</w:t>
            </w:r>
          </w:p>
          <w:p w14:paraId="483BE8A2" w14:textId="77777777" w:rsidR="00137683" w:rsidRPr="008C2396" w:rsidRDefault="00137683" w:rsidP="00A83809">
            <w:pPr>
              <w:rPr>
                <w:rFonts w:ascii="Arial" w:hAnsi="Arial" w:cs="Arial"/>
                <w:color w:val="A6A6A6"/>
                <w:sz w:val="22"/>
                <w:szCs w:val="22"/>
              </w:rPr>
            </w:pPr>
          </w:p>
        </w:tc>
      </w:tr>
      <w:tr w:rsidR="00AE4D25" w:rsidRPr="008C2396" w14:paraId="34ED0796" w14:textId="77777777" w:rsidTr="004627A3">
        <w:trPr>
          <w:trHeight w:val="182"/>
        </w:trPr>
        <w:tc>
          <w:tcPr>
            <w:tcW w:w="10490" w:type="dxa"/>
            <w:gridSpan w:val="8"/>
            <w:shd w:val="clear" w:color="auto" w:fill="A50021"/>
          </w:tcPr>
          <w:p w14:paraId="04DD32A8"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4F89C83B" w14:textId="77777777" w:rsidTr="00AE4D25">
        <w:trPr>
          <w:trHeight w:val="1406"/>
        </w:trPr>
        <w:tc>
          <w:tcPr>
            <w:tcW w:w="10490" w:type="dxa"/>
            <w:gridSpan w:val="8"/>
            <w:shd w:val="clear" w:color="auto" w:fill="FFFFFF"/>
          </w:tcPr>
          <w:p w14:paraId="0448D3F2" w14:textId="77777777" w:rsidR="00AE4D25" w:rsidRPr="008C2396" w:rsidRDefault="00A83809" w:rsidP="004627A3">
            <w:pPr>
              <w:rPr>
                <w:rFonts w:ascii="Arial" w:hAnsi="Arial" w:cs="Arial"/>
                <w:color w:val="A6A6A6"/>
                <w:sz w:val="22"/>
                <w:szCs w:val="22"/>
              </w:rPr>
            </w:pPr>
            <w:r>
              <w:rPr>
                <w:rFonts w:ascii="Arial" w:hAnsi="Arial" w:cs="Arial"/>
                <w:color w:val="A6A6A6"/>
                <w:sz w:val="22"/>
                <w:szCs w:val="22"/>
              </w:rPr>
              <w:t>Con la finalidad de tener su historial por si volvieran a requerir de los servicios del bufete de abogados.</w:t>
            </w:r>
          </w:p>
          <w:p w14:paraId="78F7A535" w14:textId="77777777" w:rsidR="00AE4D25" w:rsidRPr="008C2396" w:rsidRDefault="00AE4D25" w:rsidP="004627A3">
            <w:pPr>
              <w:rPr>
                <w:rFonts w:ascii="Arial" w:hAnsi="Arial" w:cs="Arial"/>
                <w:color w:val="A6A6A6"/>
                <w:sz w:val="22"/>
                <w:szCs w:val="22"/>
              </w:rPr>
            </w:pPr>
          </w:p>
        </w:tc>
      </w:tr>
      <w:tr w:rsidR="004205AA" w:rsidRPr="008C2396" w14:paraId="0F50D5E1" w14:textId="77777777" w:rsidTr="004627A3">
        <w:trPr>
          <w:trHeight w:val="182"/>
        </w:trPr>
        <w:tc>
          <w:tcPr>
            <w:tcW w:w="10490" w:type="dxa"/>
            <w:gridSpan w:val="8"/>
            <w:shd w:val="clear" w:color="auto" w:fill="A50021"/>
          </w:tcPr>
          <w:p w14:paraId="73D36183"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404B1105" w14:textId="77777777" w:rsidTr="005D0764">
        <w:trPr>
          <w:trHeight w:val="182"/>
        </w:trPr>
        <w:tc>
          <w:tcPr>
            <w:tcW w:w="737" w:type="dxa"/>
            <w:shd w:val="clear" w:color="auto" w:fill="A6A6A6"/>
          </w:tcPr>
          <w:p w14:paraId="2B29D2CF"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7E892045"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6DA7E56F"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5D19C297"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0F134804" w14:textId="77777777" w:rsidTr="005D0764">
        <w:trPr>
          <w:trHeight w:val="1686"/>
        </w:trPr>
        <w:tc>
          <w:tcPr>
            <w:tcW w:w="737" w:type="dxa"/>
            <w:shd w:val="clear" w:color="auto" w:fill="FFFFFF"/>
          </w:tcPr>
          <w:p w14:paraId="1AD8B174"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lastRenderedPageBreak/>
              <w:t>1</w:t>
            </w:r>
            <w:r w:rsidR="008F6AF7" w:rsidRPr="008C2396">
              <w:rPr>
                <w:rFonts w:ascii="Arial" w:hAnsi="Arial" w:cs="Arial"/>
                <w:color w:val="A6A6A6"/>
                <w:sz w:val="22"/>
                <w:szCs w:val="22"/>
              </w:rPr>
              <w:t>...</w:t>
            </w:r>
          </w:p>
        </w:tc>
        <w:tc>
          <w:tcPr>
            <w:tcW w:w="1949" w:type="dxa"/>
            <w:gridSpan w:val="2"/>
            <w:shd w:val="clear" w:color="auto" w:fill="FFFFFF"/>
          </w:tcPr>
          <w:p w14:paraId="061C714E"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Ingreso del </w:t>
            </w:r>
            <w:r w:rsidR="003B77BD">
              <w:rPr>
                <w:rFonts w:ascii="Arial" w:hAnsi="Arial" w:cs="Arial"/>
                <w:color w:val="A6A6A6"/>
                <w:sz w:val="22"/>
                <w:szCs w:val="22"/>
              </w:rPr>
              <w:t>administrador</w:t>
            </w:r>
            <w:r w:rsidRPr="008C2396">
              <w:rPr>
                <w:rFonts w:ascii="Arial" w:hAnsi="Arial" w:cs="Arial"/>
                <w:color w:val="A6A6A6"/>
                <w:sz w:val="22"/>
                <w:szCs w:val="22"/>
              </w:rPr>
              <w:t xml:space="preserve"> a la plataforma</w:t>
            </w:r>
          </w:p>
        </w:tc>
        <w:tc>
          <w:tcPr>
            <w:tcW w:w="2571" w:type="dxa"/>
            <w:gridSpan w:val="3"/>
            <w:shd w:val="clear" w:color="auto" w:fill="FFFFFF"/>
          </w:tcPr>
          <w:p w14:paraId="0C337FBA" w14:textId="77777777" w:rsidR="00097052" w:rsidRPr="008C2396" w:rsidRDefault="003B77BD" w:rsidP="00E56DEC">
            <w:pPr>
              <w:jc w:val="both"/>
              <w:rPr>
                <w:rFonts w:ascii="Arial" w:hAnsi="Arial" w:cs="Arial"/>
                <w:color w:val="A6A6A6"/>
                <w:sz w:val="22"/>
                <w:szCs w:val="22"/>
              </w:rPr>
            </w:pPr>
            <w:r>
              <w:rPr>
                <w:rFonts w:ascii="Arial" w:hAnsi="Arial" w:cs="Arial"/>
                <w:color w:val="A6A6A6"/>
                <w:sz w:val="22"/>
                <w:szCs w:val="22"/>
              </w:rPr>
              <w:t>En caso de que se ingresen las credenciales incorrectas, se generara un mensaje de error.</w:t>
            </w:r>
          </w:p>
        </w:tc>
        <w:tc>
          <w:tcPr>
            <w:tcW w:w="5233" w:type="dxa"/>
            <w:gridSpan w:val="2"/>
            <w:shd w:val="clear" w:color="auto" w:fill="FFFFFF"/>
          </w:tcPr>
          <w:p w14:paraId="2EB7B380" w14:textId="77777777" w:rsidR="003B77BD" w:rsidRPr="008C2396" w:rsidRDefault="003B77BD" w:rsidP="003B77BD">
            <w:pPr>
              <w:jc w:val="both"/>
              <w:rPr>
                <w:rFonts w:ascii="Arial" w:hAnsi="Arial" w:cs="Arial"/>
                <w:color w:val="A6A6A6"/>
                <w:sz w:val="22"/>
                <w:szCs w:val="22"/>
              </w:rPr>
            </w:pPr>
            <w:r>
              <w:rPr>
                <w:rFonts w:ascii="Arial" w:hAnsi="Arial" w:cs="Arial"/>
                <w:color w:val="A6A6A6"/>
                <w:sz w:val="22"/>
                <w:szCs w:val="22"/>
              </w:rPr>
              <w:t>Cuando el administrador intenta ingresar a la plataforma llenando los datos del formulario de inicio de sesión.</w:t>
            </w:r>
          </w:p>
          <w:p w14:paraId="586E006D" w14:textId="77777777" w:rsidR="00097052" w:rsidRPr="008C2396" w:rsidRDefault="00097052" w:rsidP="006D1559">
            <w:pPr>
              <w:jc w:val="both"/>
              <w:rPr>
                <w:rFonts w:ascii="Arial" w:hAnsi="Arial" w:cs="Arial"/>
                <w:color w:val="A6A6A6"/>
                <w:sz w:val="22"/>
                <w:szCs w:val="22"/>
              </w:rPr>
            </w:pPr>
          </w:p>
        </w:tc>
      </w:tr>
      <w:tr w:rsidR="008512C0" w:rsidRPr="008C2396" w14:paraId="56502D0C" w14:textId="77777777" w:rsidTr="005D0764">
        <w:trPr>
          <w:trHeight w:val="1686"/>
        </w:trPr>
        <w:tc>
          <w:tcPr>
            <w:tcW w:w="737" w:type="dxa"/>
            <w:shd w:val="clear" w:color="auto" w:fill="FFFFFF"/>
          </w:tcPr>
          <w:p w14:paraId="71BE82F0"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34B227F3" w14:textId="77777777" w:rsidR="00C64142" w:rsidRPr="008C2396" w:rsidRDefault="003B77BD" w:rsidP="00097052">
            <w:pPr>
              <w:jc w:val="both"/>
              <w:rPr>
                <w:rFonts w:ascii="Arial" w:hAnsi="Arial" w:cs="Arial"/>
                <w:color w:val="A6A6A6"/>
                <w:sz w:val="22"/>
                <w:szCs w:val="22"/>
              </w:rPr>
            </w:pPr>
            <w:r>
              <w:rPr>
                <w:rFonts w:ascii="Arial" w:hAnsi="Arial" w:cs="Arial"/>
                <w:color w:val="A6A6A6"/>
                <w:sz w:val="22"/>
                <w:szCs w:val="22"/>
              </w:rPr>
              <w:t>Ingreso del cliente a la plataforma</w:t>
            </w:r>
          </w:p>
        </w:tc>
        <w:tc>
          <w:tcPr>
            <w:tcW w:w="2571" w:type="dxa"/>
            <w:gridSpan w:val="3"/>
            <w:shd w:val="clear" w:color="auto" w:fill="FFFFFF"/>
          </w:tcPr>
          <w:p w14:paraId="31B36B5F" w14:textId="77777777" w:rsidR="00C64142" w:rsidRPr="008C2396" w:rsidRDefault="003B77BD" w:rsidP="00097052">
            <w:pPr>
              <w:jc w:val="both"/>
              <w:rPr>
                <w:rFonts w:ascii="Arial" w:hAnsi="Arial" w:cs="Arial"/>
                <w:color w:val="A6A6A6"/>
                <w:sz w:val="22"/>
                <w:szCs w:val="22"/>
              </w:rPr>
            </w:pPr>
            <w:r>
              <w:rPr>
                <w:rFonts w:ascii="Arial" w:hAnsi="Arial" w:cs="Arial"/>
                <w:color w:val="A6A6A6"/>
                <w:sz w:val="22"/>
                <w:szCs w:val="22"/>
              </w:rPr>
              <w:t>En caso de que se ingresen las credenciales incorrectas, se generara un mensaje de error.</w:t>
            </w:r>
          </w:p>
        </w:tc>
        <w:tc>
          <w:tcPr>
            <w:tcW w:w="5233" w:type="dxa"/>
            <w:gridSpan w:val="2"/>
            <w:shd w:val="clear" w:color="auto" w:fill="FFFFFF"/>
          </w:tcPr>
          <w:p w14:paraId="4B2AEA09" w14:textId="77777777" w:rsidR="006955B1" w:rsidRPr="008C2396" w:rsidRDefault="003B77BD" w:rsidP="005237D9">
            <w:pPr>
              <w:jc w:val="both"/>
              <w:rPr>
                <w:rFonts w:ascii="Arial" w:hAnsi="Arial" w:cs="Arial"/>
                <w:color w:val="A6A6A6"/>
                <w:sz w:val="22"/>
                <w:szCs w:val="22"/>
              </w:rPr>
            </w:pPr>
            <w:r>
              <w:rPr>
                <w:rFonts w:ascii="Arial" w:hAnsi="Arial" w:cs="Arial"/>
                <w:color w:val="A6A6A6"/>
                <w:sz w:val="22"/>
                <w:szCs w:val="22"/>
              </w:rPr>
              <w:t>Cuando el cliente intenta ingresar a la plataforma llenando los datos del formulario de inicio de sesión.</w:t>
            </w:r>
          </w:p>
          <w:p w14:paraId="486142E5" w14:textId="77777777" w:rsidR="00C64142" w:rsidRPr="008C2396" w:rsidRDefault="00C64142" w:rsidP="006955B1">
            <w:pPr>
              <w:ind w:left="720"/>
              <w:jc w:val="both"/>
              <w:rPr>
                <w:rFonts w:ascii="Arial" w:hAnsi="Arial" w:cs="Arial"/>
                <w:color w:val="A6A6A6"/>
                <w:sz w:val="22"/>
                <w:szCs w:val="22"/>
              </w:rPr>
            </w:pPr>
          </w:p>
        </w:tc>
      </w:tr>
      <w:tr w:rsidR="003B77BD" w:rsidRPr="008C2396" w14:paraId="16EE1467" w14:textId="77777777" w:rsidTr="005D0764">
        <w:trPr>
          <w:trHeight w:val="1686"/>
        </w:trPr>
        <w:tc>
          <w:tcPr>
            <w:tcW w:w="737" w:type="dxa"/>
            <w:shd w:val="clear" w:color="auto" w:fill="FFFFFF"/>
          </w:tcPr>
          <w:p w14:paraId="5CDD07BD" w14:textId="77777777" w:rsidR="003B77BD" w:rsidRDefault="003B77BD" w:rsidP="00097052">
            <w:pPr>
              <w:jc w:val="both"/>
              <w:rPr>
                <w:rFonts w:ascii="Arial" w:hAnsi="Arial" w:cs="Arial"/>
                <w:color w:val="A6A6A6"/>
                <w:sz w:val="22"/>
                <w:szCs w:val="22"/>
              </w:rPr>
            </w:pPr>
            <w:r>
              <w:rPr>
                <w:rFonts w:ascii="Arial" w:hAnsi="Arial" w:cs="Arial"/>
                <w:color w:val="A6A6A6"/>
                <w:sz w:val="22"/>
                <w:szCs w:val="22"/>
              </w:rPr>
              <w:t>3</w:t>
            </w:r>
          </w:p>
        </w:tc>
        <w:tc>
          <w:tcPr>
            <w:tcW w:w="1949" w:type="dxa"/>
            <w:gridSpan w:val="2"/>
            <w:shd w:val="clear" w:color="auto" w:fill="FFFFFF"/>
          </w:tcPr>
          <w:p w14:paraId="267ECA75" w14:textId="77777777" w:rsidR="003B77BD" w:rsidRPr="008C2396" w:rsidRDefault="003B77BD" w:rsidP="00097052">
            <w:pPr>
              <w:jc w:val="both"/>
              <w:rPr>
                <w:rFonts w:ascii="Arial" w:hAnsi="Arial" w:cs="Arial"/>
                <w:color w:val="A6A6A6"/>
                <w:sz w:val="22"/>
                <w:szCs w:val="22"/>
              </w:rPr>
            </w:pPr>
            <w:r>
              <w:rPr>
                <w:rFonts w:ascii="Arial" w:hAnsi="Arial" w:cs="Arial"/>
                <w:color w:val="A6A6A6"/>
                <w:sz w:val="22"/>
                <w:szCs w:val="22"/>
              </w:rPr>
              <w:t>Rechazo de pago</w:t>
            </w:r>
          </w:p>
        </w:tc>
        <w:tc>
          <w:tcPr>
            <w:tcW w:w="2571" w:type="dxa"/>
            <w:gridSpan w:val="3"/>
            <w:shd w:val="clear" w:color="auto" w:fill="FFFFFF"/>
          </w:tcPr>
          <w:p w14:paraId="6929BA73" w14:textId="77777777" w:rsidR="003B77BD" w:rsidRPr="008C2396" w:rsidRDefault="003B77BD" w:rsidP="00097052">
            <w:pPr>
              <w:jc w:val="both"/>
              <w:rPr>
                <w:rFonts w:ascii="Arial" w:hAnsi="Arial" w:cs="Arial"/>
                <w:color w:val="A6A6A6"/>
                <w:sz w:val="22"/>
                <w:szCs w:val="22"/>
              </w:rPr>
            </w:pPr>
            <w:r>
              <w:rPr>
                <w:rFonts w:ascii="Arial" w:hAnsi="Arial" w:cs="Arial"/>
                <w:color w:val="A6A6A6"/>
                <w:sz w:val="22"/>
                <w:szCs w:val="22"/>
              </w:rPr>
              <w:t>En caso de efectuar el pago y este sea rechazado, se generará un mensaje indicando al cliente que el pago fue rechazado.</w:t>
            </w:r>
          </w:p>
        </w:tc>
        <w:tc>
          <w:tcPr>
            <w:tcW w:w="5233" w:type="dxa"/>
            <w:gridSpan w:val="2"/>
            <w:shd w:val="clear" w:color="auto" w:fill="FFFFFF"/>
          </w:tcPr>
          <w:p w14:paraId="00E2C6B7" w14:textId="77777777" w:rsidR="003B77BD" w:rsidRPr="008C2396" w:rsidRDefault="003B77BD" w:rsidP="005237D9">
            <w:pPr>
              <w:jc w:val="both"/>
              <w:rPr>
                <w:rFonts w:ascii="Arial" w:hAnsi="Arial" w:cs="Arial"/>
                <w:color w:val="A6A6A6"/>
                <w:sz w:val="22"/>
                <w:szCs w:val="22"/>
              </w:rPr>
            </w:pPr>
            <w:r>
              <w:rPr>
                <w:rFonts w:ascii="Arial" w:hAnsi="Arial" w:cs="Arial"/>
                <w:color w:val="A6A6A6"/>
                <w:sz w:val="22"/>
                <w:szCs w:val="22"/>
              </w:rPr>
              <w:t>Cuando el cliente termina de registrar su solicitud y para finalizar se le pide el pago por los servicios del bufete.</w:t>
            </w:r>
          </w:p>
        </w:tc>
      </w:tr>
      <w:tr w:rsidR="003B77BD" w:rsidRPr="008C2396" w14:paraId="5F4492D8" w14:textId="77777777" w:rsidTr="005D0764">
        <w:trPr>
          <w:trHeight w:val="1686"/>
        </w:trPr>
        <w:tc>
          <w:tcPr>
            <w:tcW w:w="737" w:type="dxa"/>
            <w:shd w:val="clear" w:color="auto" w:fill="FFFFFF"/>
          </w:tcPr>
          <w:p w14:paraId="4691768E" w14:textId="77777777" w:rsidR="003B77BD" w:rsidRDefault="003B77BD" w:rsidP="00097052">
            <w:pPr>
              <w:jc w:val="both"/>
              <w:rPr>
                <w:rFonts w:ascii="Arial" w:hAnsi="Arial" w:cs="Arial"/>
                <w:color w:val="A6A6A6"/>
                <w:sz w:val="22"/>
                <w:szCs w:val="22"/>
              </w:rPr>
            </w:pPr>
            <w:r>
              <w:rPr>
                <w:rFonts w:ascii="Arial" w:hAnsi="Arial" w:cs="Arial"/>
                <w:color w:val="A6A6A6"/>
                <w:sz w:val="22"/>
                <w:szCs w:val="22"/>
              </w:rPr>
              <w:t>4</w:t>
            </w:r>
          </w:p>
        </w:tc>
        <w:tc>
          <w:tcPr>
            <w:tcW w:w="1949" w:type="dxa"/>
            <w:gridSpan w:val="2"/>
            <w:shd w:val="clear" w:color="auto" w:fill="FFFFFF"/>
          </w:tcPr>
          <w:p w14:paraId="557E0156" w14:textId="77777777" w:rsidR="003B77BD" w:rsidRPr="008C2396" w:rsidRDefault="009D56B9" w:rsidP="00097052">
            <w:pPr>
              <w:jc w:val="both"/>
              <w:rPr>
                <w:rFonts w:ascii="Arial" w:hAnsi="Arial" w:cs="Arial"/>
                <w:color w:val="A6A6A6"/>
                <w:sz w:val="22"/>
                <w:szCs w:val="22"/>
              </w:rPr>
            </w:pPr>
            <w:r>
              <w:rPr>
                <w:rFonts w:ascii="Arial" w:hAnsi="Arial" w:cs="Arial"/>
                <w:color w:val="A6A6A6"/>
                <w:sz w:val="22"/>
                <w:szCs w:val="22"/>
              </w:rPr>
              <w:t>Revisión del caso</w:t>
            </w:r>
          </w:p>
        </w:tc>
        <w:tc>
          <w:tcPr>
            <w:tcW w:w="2571" w:type="dxa"/>
            <w:gridSpan w:val="3"/>
            <w:shd w:val="clear" w:color="auto" w:fill="FFFFFF"/>
          </w:tcPr>
          <w:p w14:paraId="5E061702" w14:textId="77777777" w:rsidR="003B77BD" w:rsidRPr="008C2396" w:rsidRDefault="009D56B9" w:rsidP="00097052">
            <w:pPr>
              <w:jc w:val="both"/>
              <w:rPr>
                <w:rFonts w:ascii="Arial" w:hAnsi="Arial" w:cs="Arial"/>
                <w:color w:val="A6A6A6"/>
                <w:sz w:val="22"/>
                <w:szCs w:val="22"/>
              </w:rPr>
            </w:pPr>
            <w:r>
              <w:rPr>
                <w:rFonts w:ascii="Arial" w:hAnsi="Arial" w:cs="Arial"/>
                <w:color w:val="A6A6A6"/>
                <w:sz w:val="22"/>
                <w:szCs w:val="22"/>
              </w:rPr>
              <w:t>El administrador revisara los casos que se registren en la página web.</w:t>
            </w:r>
          </w:p>
        </w:tc>
        <w:tc>
          <w:tcPr>
            <w:tcW w:w="5233" w:type="dxa"/>
            <w:gridSpan w:val="2"/>
            <w:shd w:val="clear" w:color="auto" w:fill="FFFFFF"/>
          </w:tcPr>
          <w:p w14:paraId="2AAD8E9B" w14:textId="77777777" w:rsidR="003B77BD" w:rsidRPr="008C2396" w:rsidRDefault="009D56B9" w:rsidP="005237D9">
            <w:pPr>
              <w:jc w:val="both"/>
              <w:rPr>
                <w:rFonts w:ascii="Arial" w:hAnsi="Arial" w:cs="Arial"/>
                <w:color w:val="A6A6A6"/>
                <w:sz w:val="22"/>
                <w:szCs w:val="22"/>
              </w:rPr>
            </w:pPr>
            <w:r>
              <w:rPr>
                <w:rFonts w:ascii="Arial" w:hAnsi="Arial" w:cs="Arial"/>
                <w:color w:val="A6A6A6"/>
                <w:sz w:val="22"/>
                <w:szCs w:val="22"/>
              </w:rPr>
              <w:t>Cuando el cliente se registra de manera exitosa en la página web.</w:t>
            </w:r>
          </w:p>
        </w:tc>
      </w:tr>
      <w:tr w:rsidR="003B77BD" w:rsidRPr="008C2396" w14:paraId="547A1A48" w14:textId="77777777" w:rsidTr="005D0764">
        <w:trPr>
          <w:trHeight w:val="1686"/>
        </w:trPr>
        <w:tc>
          <w:tcPr>
            <w:tcW w:w="737" w:type="dxa"/>
            <w:shd w:val="clear" w:color="auto" w:fill="FFFFFF"/>
          </w:tcPr>
          <w:p w14:paraId="64C24DB2" w14:textId="77777777" w:rsidR="003B77BD" w:rsidRDefault="003B77BD" w:rsidP="00097052">
            <w:pPr>
              <w:jc w:val="both"/>
              <w:rPr>
                <w:rFonts w:ascii="Arial" w:hAnsi="Arial" w:cs="Arial"/>
                <w:color w:val="A6A6A6"/>
                <w:sz w:val="22"/>
                <w:szCs w:val="22"/>
              </w:rPr>
            </w:pPr>
            <w:r>
              <w:rPr>
                <w:rFonts w:ascii="Arial" w:hAnsi="Arial" w:cs="Arial"/>
                <w:color w:val="A6A6A6"/>
                <w:sz w:val="22"/>
                <w:szCs w:val="22"/>
              </w:rPr>
              <w:t>5</w:t>
            </w:r>
          </w:p>
        </w:tc>
        <w:tc>
          <w:tcPr>
            <w:tcW w:w="1949" w:type="dxa"/>
            <w:gridSpan w:val="2"/>
            <w:shd w:val="clear" w:color="auto" w:fill="FFFFFF"/>
          </w:tcPr>
          <w:p w14:paraId="0D2B8EB8" w14:textId="77777777" w:rsidR="003B77BD" w:rsidRPr="008C2396" w:rsidRDefault="009D56B9" w:rsidP="00097052">
            <w:pPr>
              <w:jc w:val="both"/>
              <w:rPr>
                <w:rFonts w:ascii="Arial" w:hAnsi="Arial" w:cs="Arial"/>
                <w:color w:val="A6A6A6"/>
                <w:sz w:val="22"/>
                <w:szCs w:val="22"/>
              </w:rPr>
            </w:pPr>
            <w:r>
              <w:rPr>
                <w:rFonts w:ascii="Arial" w:hAnsi="Arial" w:cs="Arial"/>
                <w:color w:val="A6A6A6"/>
                <w:sz w:val="22"/>
                <w:szCs w:val="22"/>
              </w:rPr>
              <w:t>Seguimiento del caso</w:t>
            </w:r>
          </w:p>
        </w:tc>
        <w:tc>
          <w:tcPr>
            <w:tcW w:w="2571" w:type="dxa"/>
            <w:gridSpan w:val="3"/>
            <w:shd w:val="clear" w:color="auto" w:fill="FFFFFF"/>
          </w:tcPr>
          <w:p w14:paraId="5B0ECF48" w14:textId="77777777" w:rsidR="003B77BD" w:rsidRPr="008C2396" w:rsidRDefault="009D56B9" w:rsidP="00097052">
            <w:pPr>
              <w:jc w:val="both"/>
              <w:rPr>
                <w:rFonts w:ascii="Arial" w:hAnsi="Arial" w:cs="Arial"/>
                <w:color w:val="A6A6A6"/>
                <w:sz w:val="22"/>
                <w:szCs w:val="22"/>
              </w:rPr>
            </w:pPr>
            <w:r>
              <w:rPr>
                <w:rFonts w:ascii="Arial" w:hAnsi="Arial" w:cs="Arial"/>
                <w:color w:val="A6A6A6"/>
                <w:sz w:val="22"/>
                <w:szCs w:val="22"/>
              </w:rPr>
              <w:t>El administrador envía el seguimiento del caso mediante correo electrónico.</w:t>
            </w:r>
          </w:p>
        </w:tc>
        <w:tc>
          <w:tcPr>
            <w:tcW w:w="5233" w:type="dxa"/>
            <w:gridSpan w:val="2"/>
            <w:shd w:val="clear" w:color="auto" w:fill="FFFFFF"/>
          </w:tcPr>
          <w:p w14:paraId="6232DDF6" w14:textId="77777777" w:rsidR="003B77BD" w:rsidRPr="008C2396" w:rsidRDefault="009D56B9" w:rsidP="005237D9">
            <w:pPr>
              <w:jc w:val="both"/>
              <w:rPr>
                <w:rFonts w:ascii="Arial" w:hAnsi="Arial" w:cs="Arial"/>
                <w:color w:val="A6A6A6"/>
                <w:sz w:val="22"/>
                <w:szCs w:val="22"/>
              </w:rPr>
            </w:pPr>
            <w:r>
              <w:rPr>
                <w:rFonts w:ascii="Arial" w:hAnsi="Arial" w:cs="Arial"/>
                <w:color w:val="A6A6A6"/>
                <w:sz w:val="22"/>
                <w:szCs w:val="22"/>
              </w:rPr>
              <w:t>Cuando el caso lleva tiempo en la plataforma y genera avances.</w:t>
            </w:r>
          </w:p>
        </w:tc>
      </w:tr>
      <w:tr w:rsidR="008512C0" w:rsidRPr="008C2396" w14:paraId="1CC46F68" w14:textId="77777777" w:rsidTr="005D0764">
        <w:trPr>
          <w:trHeight w:val="1686"/>
        </w:trPr>
        <w:tc>
          <w:tcPr>
            <w:tcW w:w="737" w:type="dxa"/>
            <w:shd w:val="clear" w:color="auto" w:fill="FFFFFF"/>
          </w:tcPr>
          <w:p w14:paraId="6B4F15EB" w14:textId="77777777" w:rsidR="00CF06E7" w:rsidRPr="008C2396" w:rsidRDefault="003B77BD" w:rsidP="00097052">
            <w:pPr>
              <w:jc w:val="both"/>
              <w:rPr>
                <w:rFonts w:ascii="Arial" w:hAnsi="Arial" w:cs="Arial"/>
                <w:color w:val="A6A6A6"/>
                <w:sz w:val="22"/>
                <w:szCs w:val="22"/>
              </w:rPr>
            </w:pPr>
            <w:r>
              <w:rPr>
                <w:rFonts w:ascii="Arial" w:hAnsi="Arial" w:cs="Arial"/>
                <w:color w:val="A6A6A6"/>
                <w:sz w:val="22"/>
                <w:szCs w:val="22"/>
              </w:rPr>
              <w:t>6</w:t>
            </w:r>
          </w:p>
        </w:tc>
        <w:tc>
          <w:tcPr>
            <w:tcW w:w="1949" w:type="dxa"/>
            <w:gridSpan w:val="2"/>
            <w:shd w:val="clear" w:color="auto" w:fill="FFFFFF"/>
          </w:tcPr>
          <w:p w14:paraId="5408C970" w14:textId="77777777" w:rsidR="00CF06E7" w:rsidRPr="008C2396" w:rsidRDefault="009D56B9" w:rsidP="00097052">
            <w:pPr>
              <w:jc w:val="both"/>
              <w:rPr>
                <w:rFonts w:ascii="Arial" w:hAnsi="Arial" w:cs="Arial"/>
                <w:color w:val="A6A6A6"/>
                <w:sz w:val="22"/>
                <w:szCs w:val="22"/>
              </w:rPr>
            </w:pPr>
            <w:r>
              <w:rPr>
                <w:rFonts w:ascii="Arial" w:hAnsi="Arial" w:cs="Arial"/>
                <w:color w:val="A6A6A6"/>
                <w:sz w:val="22"/>
                <w:szCs w:val="22"/>
              </w:rPr>
              <w:t>Actualización del caso</w:t>
            </w:r>
          </w:p>
        </w:tc>
        <w:tc>
          <w:tcPr>
            <w:tcW w:w="2571" w:type="dxa"/>
            <w:gridSpan w:val="3"/>
            <w:shd w:val="clear" w:color="auto" w:fill="FFFFFF"/>
          </w:tcPr>
          <w:p w14:paraId="7024AB45" w14:textId="77777777" w:rsidR="00CF06E7" w:rsidRPr="008C2396" w:rsidRDefault="009D56B9" w:rsidP="00097052">
            <w:pPr>
              <w:jc w:val="both"/>
              <w:rPr>
                <w:rFonts w:ascii="Arial" w:hAnsi="Arial" w:cs="Arial"/>
                <w:color w:val="A6A6A6"/>
                <w:sz w:val="22"/>
                <w:szCs w:val="22"/>
              </w:rPr>
            </w:pPr>
            <w:r>
              <w:rPr>
                <w:rFonts w:ascii="Arial" w:hAnsi="Arial" w:cs="Arial"/>
                <w:color w:val="A6A6A6"/>
                <w:sz w:val="22"/>
                <w:szCs w:val="22"/>
              </w:rPr>
              <w:t>El cliente recibe un documento de Word donde se le muestra el seguimiento del caso.</w:t>
            </w:r>
          </w:p>
        </w:tc>
        <w:tc>
          <w:tcPr>
            <w:tcW w:w="5233" w:type="dxa"/>
            <w:gridSpan w:val="2"/>
            <w:shd w:val="clear" w:color="auto" w:fill="FFFFFF"/>
          </w:tcPr>
          <w:p w14:paraId="49CB7140" w14:textId="77777777" w:rsidR="00CF06E7" w:rsidRPr="008C2396" w:rsidRDefault="009D56B9" w:rsidP="005237D9">
            <w:pPr>
              <w:jc w:val="both"/>
              <w:rPr>
                <w:rFonts w:ascii="Arial" w:hAnsi="Arial" w:cs="Arial"/>
                <w:color w:val="A6A6A6"/>
                <w:sz w:val="22"/>
                <w:szCs w:val="22"/>
              </w:rPr>
            </w:pPr>
            <w:r>
              <w:rPr>
                <w:rFonts w:ascii="Arial" w:hAnsi="Arial" w:cs="Arial"/>
                <w:color w:val="A6A6A6"/>
                <w:sz w:val="22"/>
                <w:szCs w:val="22"/>
              </w:rPr>
              <w:t>Cuando el cliente tiene tiempo que registro su caso y este tiene avances.</w:t>
            </w:r>
          </w:p>
        </w:tc>
      </w:tr>
      <w:tr w:rsidR="008F6AF7" w:rsidRPr="008C2396" w14:paraId="1572755E" w14:textId="77777777" w:rsidTr="008F6AF7">
        <w:trPr>
          <w:trHeight w:val="114"/>
        </w:trPr>
        <w:tc>
          <w:tcPr>
            <w:tcW w:w="10490" w:type="dxa"/>
            <w:gridSpan w:val="8"/>
            <w:shd w:val="clear" w:color="auto" w:fill="A50021"/>
          </w:tcPr>
          <w:p w14:paraId="36F2A360"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1B77395E" w14:textId="77777777" w:rsidTr="005D0764">
        <w:trPr>
          <w:trHeight w:val="260"/>
        </w:trPr>
        <w:tc>
          <w:tcPr>
            <w:tcW w:w="3130" w:type="dxa"/>
            <w:gridSpan w:val="4"/>
            <w:shd w:val="clear" w:color="auto" w:fill="A6A6A6"/>
          </w:tcPr>
          <w:p w14:paraId="630D424E"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0EB59C28"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68345AA2"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B85EA38"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437318" w:rsidRPr="008C2396" w14:paraId="307D1C08" w14:textId="77777777" w:rsidTr="005D0764">
        <w:trPr>
          <w:trHeight w:val="304"/>
        </w:trPr>
        <w:tc>
          <w:tcPr>
            <w:tcW w:w="3130" w:type="dxa"/>
            <w:gridSpan w:val="4"/>
            <w:shd w:val="clear" w:color="auto" w:fill="FFFFFF"/>
          </w:tcPr>
          <w:p w14:paraId="47E08884" w14:textId="487CD1E6" w:rsidR="00437318" w:rsidRPr="008C2396" w:rsidRDefault="00896BBE" w:rsidP="00437318">
            <w:pPr>
              <w:jc w:val="both"/>
              <w:rPr>
                <w:rFonts w:ascii="Arial" w:hAnsi="Arial" w:cs="Arial"/>
                <w:color w:val="A6A6A6"/>
                <w:sz w:val="22"/>
                <w:szCs w:val="22"/>
              </w:rPr>
            </w:pPr>
            <w:r>
              <w:rPr>
                <w:rFonts w:ascii="Arial" w:hAnsi="Arial" w:cs="Arial"/>
                <w:b/>
                <w:bCs/>
                <w:sz w:val="22"/>
                <w:szCs w:val="22"/>
              </w:rPr>
              <w:t>Edgar Antonio Delgadillo</w:t>
            </w:r>
          </w:p>
        </w:tc>
        <w:tc>
          <w:tcPr>
            <w:tcW w:w="2000" w:type="dxa"/>
            <w:shd w:val="clear" w:color="auto" w:fill="FFFFFF"/>
          </w:tcPr>
          <w:p w14:paraId="0BE200BB"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7842B210" w14:textId="77777777" w:rsidR="00437318" w:rsidRPr="008C2396" w:rsidRDefault="00437318" w:rsidP="00437318">
            <w:pPr>
              <w:jc w:val="both"/>
              <w:rPr>
                <w:rFonts w:ascii="Arial" w:hAnsi="Arial" w:cs="Arial"/>
                <w:color w:val="A6A6A6"/>
                <w:sz w:val="22"/>
                <w:szCs w:val="22"/>
              </w:rPr>
            </w:pPr>
            <w:r>
              <w:rPr>
                <w:rFonts w:ascii="Arial" w:hAnsi="Arial" w:cs="Arial"/>
                <w:b/>
                <w:bCs/>
                <w:sz w:val="22"/>
                <w:szCs w:val="22"/>
              </w:rPr>
              <w:t>3322567841</w:t>
            </w:r>
          </w:p>
        </w:tc>
        <w:tc>
          <w:tcPr>
            <w:tcW w:w="3286" w:type="dxa"/>
            <w:shd w:val="clear" w:color="auto" w:fill="FFFFFF"/>
          </w:tcPr>
          <w:p w14:paraId="31B60F7E" w14:textId="1C96B92D" w:rsidR="00437318" w:rsidRPr="008C2396" w:rsidRDefault="00437318" w:rsidP="00437318">
            <w:pPr>
              <w:jc w:val="both"/>
              <w:rPr>
                <w:rFonts w:ascii="Arial" w:hAnsi="Arial" w:cs="Arial"/>
                <w:color w:val="A6A6A6"/>
                <w:sz w:val="22"/>
                <w:szCs w:val="22"/>
              </w:rPr>
            </w:pPr>
          </w:p>
        </w:tc>
      </w:tr>
      <w:tr w:rsidR="00896BBE" w:rsidRPr="008C2396" w14:paraId="1820978F" w14:textId="77777777" w:rsidTr="005D0764">
        <w:trPr>
          <w:trHeight w:val="304"/>
        </w:trPr>
        <w:tc>
          <w:tcPr>
            <w:tcW w:w="3130" w:type="dxa"/>
            <w:gridSpan w:val="4"/>
            <w:shd w:val="clear" w:color="auto" w:fill="FFFFFF"/>
          </w:tcPr>
          <w:p w14:paraId="4AA92EC8" w14:textId="6D478171" w:rsidR="00896BBE" w:rsidRPr="008C2396" w:rsidRDefault="00896BBE" w:rsidP="00896BBE">
            <w:pPr>
              <w:jc w:val="both"/>
              <w:rPr>
                <w:rFonts w:ascii="Arial" w:hAnsi="Arial" w:cs="Arial"/>
                <w:color w:val="A6A6A6"/>
                <w:sz w:val="22"/>
                <w:szCs w:val="22"/>
              </w:rPr>
            </w:pPr>
            <w:r>
              <w:rPr>
                <w:rFonts w:ascii="Arial" w:hAnsi="Arial" w:cs="Arial"/>
                <w:b/>
                <w:bCs/>
                <w:sz w:val="22"/>
                <w:szCs w:val="22"/>
              </w:rPr>
              <w:t>Alfredo Gutiérrez</w:t>
            </w:r>
          </w:p>
        </w:tc>
        <w:tc>
          <w:tcPr>
            <w:tcW w:w="2000" w:type="dxa"/>
            <w:shd w:val="clear" w:color="auto" w:fill="FFFFFF"/>
          </w:tcPr>
          <w:p w14:paraId="57747A42"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2A831A62"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3339658412</w:t>
            </w:r>
          </w:p>
        </w:tc>
        <w:tc>
          <w:tcPr>
            <w:tcW w:w="3286" w:type="dxa"/>
            <w:shd w:val="clear" w:color="auto" w:fill="FFFFFF"/>
          </w:tcPr>
          <w:p w14:paraId="0297E45E" w14:textId="5D4AC039" w:rsidR="00896BBE" w:rsidRPr="008C2396" w:rsidRDefault="00896BBE" w:rsidP="00896BBE">
            <w:pPr>
              <w:jc w:val="both"/>
              <w:rPr>
                <w:rFonts w:ascii="Arial" w:hAnsi="Arial" w:cs="Arial"/>
                <w:color w:val="A6A6A6"/>
                <w:sz w:val="22"/>
                <w:szCs w:val="22"/>
              </w:rPr>
            </w:pPr>
          </w:p>
        </w:tc>
      </w:tr>
      <w:tr w:rsidR="00896BBE" w:rsidRPr="008C2396" w14:paraId="763864F4" w14:textId="77777777" w:rsidTr="005D0764">
        <w:trPr>
          <w:trHeight w:val="304"/>
        </w:trPr>
        <w:tc>
          <w:tcPr>
            <w:tcW w:w="3130" w:type="dxa"/>
            <w:gridSpan w:val="4"/>
            <w:shd w:val="clear" w:color="auto" w:fill="FFFFFF"/>
          </w:tcPr>
          <w:p w14:paraId="3562FF47" w14:textId="3B9299A4" w:rsidR="00896BBE" w:rsidRPr="008C2396" w:rsidRDefault="00896BBE" w:rsidP="00896BBE">
            <w:pPr>
              <w:jc w:val="both"/>
              <w:rPr>
                <w:rFonts w:ascii="Arial" w:hAnsi="Arial" w:cs="Arial"/>
                <w:color w:val="A6A6A6"/>
                <w:sz w:val="22"/>
                <w:szCs w:val="22"/>
              </w:rPr>
            </w:pPr>
            <w:r>
              <w:rPr>
                <w:rFonts w:ascii="Arial" w:hAnsi="Arial" w:cs="Arial"/>
                <w:b/>
                <w:bCs/>
                <w:sz w:val="22"/>
                <w:szCs w:val="22"/>
              </w:rPr>
              <w:lastRenderedPageBreak/>
              <w:t>Francisco Orozco</w:t>
            </w:r>
          </w:p>
        </w:tc>
        <w:tc>
          <w:tcPr>
            <w:tcW w:w="2000" w:type="dxa"/>
            <w:shd w:val="clear" w:color="auto" w:fill="FFFFFF"/>
          </w:tcPr>
          <w:p w14:paraId="31E8055C"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2D226799"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3300456985</w:t>
            </w:r>
          </w:p>
        </w:tc>
        <w:tc>
          <w:tcPr>
            <w:tcW w:w="3286" w:type="dxa"/>
            <w:shd w:val="clear" w:color="auto" w:fill="FFFFFF"/>
          </w:tcPr>
          <w:p w14:paraId="1BED35DF" w14:textId="5046887A" w:rsidR="00896BBE" w:rsidRPr="008C2396" w:rsidRDefault="00896BBE" w:rsidP="00896BBE">
            <w:pPr>
              <w:jc w:val="both"/>
              <w:rPr>
                <w:rFonts w:ascii="Arial" w:hAnsi="Arial" w:cs="Arial"/>
                <w:color w:val="A6A6A6"/>
                <w:sz w:val="22"/>
                <w:szCs w:val="22"/>
              </w:rPr>
            </w:pPr>
          </w:p>
        </w:tc>
      </w:tr>
      <w:tr w:rsidR="00896BBE" w:rsidRPr="008C2396" w14:paraId="705DF5FD" w14:textId="77777777" w:rsidTr="005D0764">
        <w:trPr>
          <w:trHeight w:val="304"/>
        </w:trPr>
        <w:tc>
          <w:tcPr>
            <w:tcW w:w="3130" w:type="dxa"/>
            <w:gridSpan w:val="4"/>
            <w:shd w:val="clear" w:color="auto" w:fill="FFFFFF"/>
          </w:tcPr>
          <w:p w14:paraId="6C85E6A4" w14:textId="2D741A3C" w:rsidR="00896BBE" w:rsidRPr="008C2396" w:rsidRDefault="00896BBE" w:rsidP="00896BBE">
            <w:pPr>
              <w:jc w:val="both"/>
              <w:rPr>
                <w:rFonts w:ascii="Arial" w:hAnsi="Arial" w:cs="Arial"/>
                <w:color w:val="A6A6A6"/>
                <w:sz w:val="22"/>
                <w:szCs w:val="22"/>
              </w:rPr>
            </w:pPr>
            <w:r>
              <w:rPr>
                <w:rFonts w:ascii="Arial" w:hAnsi="Arial" w:cs="Arial"/>
                <w:b/>
                <w:bCs/>
                <w:sz w:val="22"/>
                <w:szCs w:val="22"/>
              </w:rPr>
              <w:t>Edith Velásquez</w:t>
            </w:r>
          </w:p>
        </w:tc>
        <w:tc>
          <w:tcPr>
            <w:tcW w:w="2000" w:type="dxa"/>
            <w:shd w:val="clear" w:color="auto" w:fill="FFFFFF"/>
          </w:tcPr>
          <w:p w14:paraId="67EE011C"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30AD7FCA"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3339481000</w:t>
            </w:r>
          </w:p>
        </w:tc>
        <w:tc>
          <w:tcPr>
            <w:tcW w:w="3286" w:type="dxa"/>
            <w:shd w:val="clear" w:color="auto" w:fill="FFFFFF"/>
          </w:tcPr>
          <w:p w14:paraId="0B0C4273" w14:textId="3CEE8A76" w:rsidR="00896BBE" w:rsidRPr="008C2396" w:rsidRDefault="00896BBE" w:rsidP="00896BBE">
            <w:pPr>
              <w:jc w:val="both"/>
              <w:rPr>
                <w:rFonts w:ascii="Arial" w:hAnsi="Arial" w:cs="Arial"/>
                <w:color w:val="A6A6A6"/>
                <w:sz w:val="22"/>
                <w:szCs w:val="22"/>
              </w:rPr>
            </w:pPr>
          </w:p>
        </w:tc>
      </w:tr>
      <w:tr w:rsidR="00896BBE" w:rsidRPr="008C2396" w14:paraId="7AB4D003" w14:textId="77777777" w:rsidTr="005D0764">
        <w:trPr>
          <w:trHeight w:val="304"/>
        </w:trPr>
        <w:tc>
          <w:tcPr>
            <w:tcW w:w="3130" w:type="dxa"/>
            <w:gridSpan w:val="4"/>
            <w:shd w:val="clear" w:color="auto" w:fill="FFFFFF"/>
          </w:tcPr>
          <w:p w14:paraId="5FB2DE4C" w14:textId="452F1BF7" w:rsidR="00896BBE" w:rsidRDefault="00896BBE" w:rsidP="00896BBE">
            <w:pPr>
              <w:jc w:val="both"/>
              <w:rPr>
                <w:rFonts w:ascii="Arial" w:hAnsi="Arial" w:cs="Arial"/>
                <w:b/>
                <w:bCs/>
                <w:sz w:val="22"/>
                <w:szCs w:val="22"/>
              </w:rPr>
            </w:pPr>
            <w:r>
              <w:rPr>
                <w:rFonts w:ascii="Arial" w:hAnsi="Arial" w:cs="Arial"/>
                <w:b/>
                <w:bCs/>
                <w:sz w:val="22"/>
                <w:szCs w:val="22"/>
              </w:rPr>
              <w:t>Mario</w:t>
            </w:r>
            <w:r>
              <w:rPr>
                <w:rFonts w:ascii="Arial" w:hAnsi="Arial" w:cs="Arial"/>
                <w:b/>
                <w:bCs/>
                <w:sz w:val="22"/>
                <w:szCs w:val="22"/>
              </w:rPr>
              <w:t xml:space="preserve"> Chávez</w:t>
            </w:r>
          </w:p>
        </w:tc>
        <w:tc>
          <w:tcPr>
            <w:tcW w:w="2000" w:type="dxa"/>
            <w:shd w:val="clear" w:color="auto" w:fill="FFFFFF"/>
          </w:tcPr>
          <w:p w14:paraId="6C06FF52" w14:textId="77777777" w:rsidR="00896BBE" w:rsidRDefault="00896BBE" w:rsidP="00896BBE">
            <w:pPr>
              <w:jc w:val="both"/>
              <w:rPr>
                <w:rFonts w:ascii="Arial" w:hAnsi="Arial" w:cs="Arial"/>
                <w:b/>
                <w:bCs/>
                <w:sz w:val="22"/>
                <w:szCs w:val="22"/>
              </w:rPr>
            </w:pPr>
            <w:r>
              <w:rPr>
                <w:rFonts w:ascii="Arial" w:hAnsi="Arial" w:cs="Arial"/>
                <w:b/>
                <w:bCs/>
                <w:sz w:val="22"/>
                <w:szCs w:val="22"/>
              </w:rPr>
              <w:t>Tecnologías de la información</w:t>
            </w:r>
          </w:p>
        </w:tc>
        <w:tc>
          <w:tcPr>
            <w:tcW w:w="2074" w:type="dxa"/>
            <w:gridSpan w:val="2"/>
            <w:shd w:val="clear" w:color="auto" w:fill="FFFFFF"/>
          </w:tcPr>
          <w:p w14:paraId="637DD457" w14:textId="77777777" w:rsidR="00896BBE" w:rsidRDefault="00896BBE" w:rsidP="00896BBE">
            <w:pPr>
              <w:jc w:val="both"/>
              <w:rPr>
                <w:rFonts w:ascii="Arial" w:hAnsi="Arial" w:cs="Arial"/>
                <w:b/>
                <w:bCs/>
                <w:sz w:val="22"/>
                <w:szCs w:val="22"/>
              </w:rPr>
            </w:pPr>
            <w:r>
              <w:rPr>
                <w:rFonts w:ascii="Arial" w:hAnsi="Arial" w:cs="Arial"/>
                <w:b/>
                <w:bCs/>
                <w:sz w:val="22"/>
                <w:szCs w:val="22"/>
              </w:rPr>
              <w:t>3751452698</w:t>
            </w:r>
          </w:p>
        </w:tc>
        <w:tc>
          <w:tcPr>
            <w:tcW w:w="3286" w:type="dxa"/>
            <w:shd w:val="clear" w:color="auto" w:fill="FFFFFF"/>
          </w:tcPr>
          <w:p w14:paraId="6D47E8A4" w14:textId="2642980D" w:rsidR="00896BBE" w:rsidRDefault="00896BBE" w:rsidP="00896BBE">
            <w:pPr>
              <w:jc w:val="both"/>
              <w:rPr>
                <w:rFonts w:ascii="Arial" w:hAnsi="Arial" w:cs="Arial"/>
                <w:b/>
                <w:bCs/>
                <w:sz w:val="22"/>
                <w:szCs w:val="22"/>
              </w:rPr>
            </w:pPr>
          </w:p>
        </w:tc>
      </w:tr>
    </w:tbl>
    <w:p w14:paraId="059D0DC9" w14:textId="77777777" w:rsidR="00517D47" w:rsidRPr="008C2396" w:rsidRDefault="00517D47" w:rsidP="009D56B9">
      <w:pPr>
        <w:rPr>
          <w:rFonts w:ascii="Arial" w:hAnsi="Arial" w:cs="Arial"/>
          <w:b/>
          <w:sz w:val="28"/>
          <w:szCs w:val="28"/>
        </w:rPr>
      </w:pPr>
    </w:p>
    <w:p w14:paraId="752693E2" w14:textId="77777777"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64044A52" w14:textId="77777777" w:rsidR="00517D47" w:rsidRPr="00517D47" w:rsidRDefault="00517D47" w:rsidP="00517D47">
      <w:pPr>
        <w:rPr>
          <w:lang w:val="es-ES_tradnl" w:eastAsia="en-US"/>
        </w:rPr>
      </w:pPr>
    </w:p>
    <w:p w14:paraId="13A42A7F"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1BFF0389"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594DFD06" w14:textId="77777777" w:rsidTr="00863B9A">
        <w:trPr>
          <w:trHeight w:val="182"/>
        </w:trPr>
        <w:tc>
          <w:tcPr>
            <w:tcW w:w="1277" w:type="dxa"/>
            <w:shd w:val="clear" w:color="auto" w:fill="A50021"/>
            <w:vAlign w:val="center"/>
          </w:tcPr>
          <w:p w14:paraId="2137577E"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63244381" w14:textId="77777777" w:rsidR="009F66F0" w:rsidRPr="005D0764" w:rsidRDefault="00AE67CE" w:rsidP="00E45C7F">
            <w:pPr>
              <w:jc w:val="center"/>
              <w:rPr>
                <w:rFonts w:ascii="Arial" w:hAnsi="Arial" w:cs="Arial"/>
                <w:color w:val="BFBFBF"/>
                <w:sz w:val="22"/>
                <w:szCs w:val="22"/>
              </w:rPr>
            </w:pPr>
            <w:r>
              <w:rPr>
                <w:rFonts w:ascii="Arial" w:hAnsi="Arial" w:cs="Arial"/>
                <w:color w:val="BFBFBF"/>
                <w:sz w:val="22"/>
                <w:szCs w:val="22"/>
              </w:rPr>
              <w:t>21</w:t>
            </w:r>
            <w:r w:rsidR="00585CB0" w:rsidRPr="005D0764">
              <w:rPr>
                <w:rFonts w:ascii="Arial" w:hAnsi="Arial" w:cs="Arial"/>
                <w:color w:val="BFBFBF"/>
                <w:sz w:val="22"/>
                <w:szCs w:val="22"/>
              </w:rPr>
              <w:t>/</w:t>
            </w:r>
            <w:r>
              <w:rPr>
                <w:rFonts w:ascii="Arial" w:hAnsi="Arial" w:cs="Arial"/>
                <w:color w:val="BFBFBF"/>
                <w:sz w:val="22"/>
                <w:szCs w:val="22"/>
              </w:rPr>
              <w:t>12</w:t>
            </w:r>
            <w:r w:rsidR="00585CB0" w:rsidRPr="005D0764">
              <w:rPr>
                <w:rFonts w:ascii="Arial" w:hAnsi="Arial" w:cs="Arial"/>
                <w:color w:val="BFBFBF"/>
                <w:sz w:val="22"/>
                <w:szCs w:val="22"/>
              </w:rPr>
              <w:t>/</w:t>
            </w:r>
            <w:r>
              <w:rPr>
                <w:rFonts w:ascii="Arial" w:hAnsi="Arial" w:cs="Arial"/>
                <w:color w:val="BFBFBF"/>
                <w:sz w:val="22"/>
                <w:szCs w:val="22"/>
              </w:rPr>
              <w:t>2018</w:t>
            </w:r>
          </w:p>
        </w:tc>
        <w:tc>
          <w:tcPr>
            <w:tcW w:w="4607" w:type="dxa"/>
            <w:gridSpan w:val="2"/>
            <w:shd w:val="clear" w:color="auto" w:fill="A50021"/>
            <w:vAlign w:val="center"/>
          </w:tcPr>
          <w:p w14:paraId="013E97B0" w14:textId="77777777" w:rsidR="009F66F0" w:rsidRPr="008C2396" w:rsidRDefault="009F66F0" w:rsidP="00E45C7F">
            <w:pPr>
              <w:jc w:val="center"/>
              <w:rPr>
                <w:rFonts w:ascii="Arial" w:hAnsi="Arial" w:cs="Arial"/>
                <w:b/>
                <w:sz w:val="22"/>
                <w:szCs w:val="22"/>
              </w:rPr>
            </w:pPr>
          </w:p>
        </w:tc>
      </w:tr>
      <w:tr w:rsidR="00780520" w:rsidRPr="008C2396" w14:paraId="6FC1B43E" w14:textId="77777777" w:rsidTr="004627A3">
        <w:trPr>
          <w:trHeight w:val="182"/>
        </w:trPr>
        <w:tc>
          <w:tcPr>
            <w:tcW w:w="10490" w:type="dxa"/>
            <w:gridSpan w:val="6"/>
            <w:shd w:val="clear" w:color="auto" w:fill="A50021"/>
            <w:vAlign w:val="center"/>
          </w:tcPr>
          <w:p w14:paraId="1FF0B0F7"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4229660B" w14:textId="77777777" w:rsidTr="00780520">
        <w:trPr>
          <w:trHeight w:val="182"/>
        </w:trPr>
        <w:tc>
          <w:tcPr>
            <w:tcW w:w="10490" w:type="dxa"/>
            <w:gridSpan w:val="6"/>
            <w:shd w:val="clear" w:color="auto" w:fill="FFFFFF"/>
            <w:vAlign w:val="center"/>
          </w:tcPr>
          <w:p w14:paraId="4AB9EF76" w14:textId="0EC34A08" w:rsidR="00780520" w:rsidRPr="008C2396" w:rsidRDefault="00780520" w:rsidP="004627A3">
            <w:pPr>
              <w:jc w:val="center"/>
              <w:rPr>
                <w:rFonts w:ascii="Arial" w:hAnsi="Arial" w:cs="Arial"/>
                <w:b/>
                <w:sz w:val="22"/>
                <w:szCs w:val="22"/>
              </w:rPr>
            </w:pPr>
          </w:p>
          <w:p w14:paraId="5A246AFE" w14:textId="77777777" w:rsidR="00780520" w:rsidRPr="008C2396" w:rsidRDefault="00780520" w:rsidP="004627A3">
            <w:pPr>
              <w:jc w:val="center"/>
              <w:rPr>
                <w:rFonts w:ascii="Arial" w:hAnsi="Arial" w:cs="Arial"/>
                <w:b/>
                <w:sz w:val="22"/>
                <w:szCs w:val="22"/>
              </w:rPr>
            </w:pPr>
          </w:p>
        </w:tc>
      </w:tr>
      <w:tr w:rsidR="00454D1E" w:rsidRPr="008C2396" w14:paraId="33875780" w14:textId="77777777" w:rsidTr="00780520">
        <w:trPr>
          <w:trHeight w:val="182"/>
        </w:trPr>
        <w:tc>
          <w:tcPr>
            <w:tcW w:w="10490" w:type="dxa"/>
            <w:gridSpan w:val="6"/>
            <w:shd w:val="clear" w:color="auto" w:fill="FFFFFF"/>
            <w:vAlign w:val="center"/>
          </w:tcPr>
          <w:p w14:paraId="493C90AF"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7FE1187B" w14:textId="77777777" w:rsidTr="004627A3">
        <w:trPr>
          <w:trHeight w:val="182"/>
        </w:trPr>
        <w:tc>
          <w:tcPr>
            <w:tcW w:w="10490" w:type="dxa"/>
            <w:gridSpan w:val="6"/>
            <w:shd w:val="clear" w:color="auto" w:fill="A50021"/>
            <w:vAlign w:val="center"/>
          </w:tcPr>
          <w:p w14:paraId="6A349FBD"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4F49CECD" w14:textId="77777777" w:rsidTr="00D4775A">
        <w:trPr>
          <w:trHeight w:val="182"/>
        </w:trPr>
        <w:tc>
          <w:tcPr>
            <w:tcW w:w="10490" w:type="dxa"/>
            <w:gridSpan w:val="6"/>
            <w:shd w:val="clear" w:color="auto" w:fill="FFFFFF"/>
            <w:vAlign w:val="center"/>
          </w:tcPr>
          <w:p w14:paraId="1F365AA5" w14:textId="199FB65A" w:rsidR="00EE7D3C" w:rsidRPr="005D0764" w:rsidRDefault="00C440FE" w:rsidP="004627A3">
            <w:pPr>
              <w:jc w:val="center"/>
              <w:rPr>
                <w:rFonts w:ascii="Arial" w:hAnsi="Arial" w:cs="Arial"/>
                <w:sz w:val="22"/>
                <w:szCs w:val="22"/>
              </w:rPr>
            </w:pPr>
            <w:r>
              <w:rPr>
                <w:rFonts w:ascii="Arial" w:hAnsi="Arial" w:cs="Arial"/>
                <w:noProof/>
                <w:sz w:val="22"/>
                <w:szCs w:val="22"/>
              </w:rPr>
              <w:drawing>
                <wp:inline distT="0" distB="0" distL="0" distR="0" wp14:anchorId="1F235F7B" wp14:editId="7466474C">
                  <wp:extent cx="4429125" cy="2796393"/>
                  <wp:effectExtent l="0" t="0" r="0" b="444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stretch>
                            <a:fillRect/>
                          </a:stretch>
                        </pic:blipFill>
                        <pic:spPr>
                          <a:xfrm>
                            <a:off x="0" y="0"/>
                            <a:ext cx="4433407" cy="2799096"/>
                          </a:xfrm>
                          <a:prstGeom prst="rect">
                            <a:avLst/>
                          </a:prstGeom>
                        </pic:spPr>
                      </pic:pic>
                    </a:graphicData>
                  </a:graphic>
                </wp:inline>
              </w:drawing>
            </w:r>
          </w:p>
          <w:p w14:paraId="034027F7" w14:textId="77777777" w:rsidR="002F0B65" w:rsidRPr="005D0764" w:rsidRDefault="002F0B65" w:rsidP="004627A3">
            <w:pPr>
              <w:jc w:val="center"/>
              <w:rPr>
                <w:rFonts w:ascii="Arial" w:hAnsi="Arial" w:cs="Arial"/>
                <w:sz w:val="22"/>
                <w:szCs w:val="22"/>
              </w:rPr>
            </w:pPr>
          </w:p>
        </w:tc>
      </w:tr>
      <w:tr w:rsidR="00C464FB" w:rsidRPr="008C2396" w14:paraId="60263ECF" w14:textId="77777777" w:rsidTr="004627A3">
        <w:trPr>
          <w:trHeight w:val="182"/>
        </w:trPr>
        <w:tc>
          <w:tcPr>
            <w:tcW w:w="10490" w:type="dxa"/>
            <w:gridSpan w:val="6"/>
            <w:shd w:val="clear" w:color="auto" w:fill="FFFFFF"/>
            <w:vAlign w:val="center"/>
          </w:tcPr>
          <w:p w14:paraId="5D8F5E6C"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788066D4" w14:textId="77777777" w:rsidTr="004627A3">
        <w:trPr>
          <w:trHeight w:val="182"/>
        </w:trPr>
        <w:tc>
          <w:tcPr>
            <w:tcW w:w="10490" w:type="dxa"/>
            <w:gridSpan w:val="6"/>
            <w:shd w:val="clear" w:color="auto" w:fill="A50021"/>
            <w:vAlign w:val="center"/>
          </w:tcPr>
          <w:p w14:paraId="3644626B"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21D3CB1D" w14:textId="77777777" w:rsidTr="00BA6E72">
        <w:trPr>
          <w:trHeight w:val="182"/>
        </w:trPr>
        <w:tc>
          <w:tcPr>
            <w:tcW w:w="10490" w:type="dxa"/>
            <w:gridSpan w:val="6"/>
            <w:shd w:val="clear" w:color="auto" w:fill="FFFFFF"/>
            <w:vAlign w:val="center"/>
          </w:tcPr>
          <w:p w14:paraId="70F5C98D" w14:textId="27CD5DBF" w:rsidR="00BA6E72" w:rsidRPr="005D0764" w:rsidRDefault="001F3E67" w:rsidP="00D02EFD">
            <w:pPr>
              <w:jc w:val="both"/>
              <w:rPr>
                <w:rFonts w:ascii="Arial" w:hAnsi="Arial" w:cs="Arial"/>
                <w:color w:val="BFBFBF"/>
                <w:sz w:val="22"/>
                <w:szCs w:val="22"/>
              </w:rPr>
            </w:pPr>
            <w:r>
              <w:rPr>
                <w:rFonts w:ascii="Arial" w:hAnsi="Arial" w:cs="Arial"/>
                <w:noProof/>
                <w:color w:val="BFBFBF"/>
                <w:sz w:val="22"/>
                <w:szCs w:val="22"/>
              </w:rPr>
              <w:lastRenderedPageBreak/>
              <w:drawing>
                <wp:inline distT="0" distB="0" distL="0" distR="0" wp14:anchorId="0C92235C" wp14:editId="46A76046">
                  <wp:extent cx="5612130" cy="3668395"/>
                  <wp:effectExtent l="0" t="0" r="7620" b="825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1"/>
                          <a:stretch>
                            <a:fillRect/>
                          </a:stretch>
                        </pic:blipFill>
                        <pic:spPr>
                          <a:xfrm>
                            <a:off x="0" y="0"/>
                            <a:ext cx="5612130" cy="3668395"/>
                          </a:xfrm>
                          <a:prstGeom prst="rect">
                            <a:avLst/>
                          </a:prstGeom>
                        </pic:spPr>
                      </pic:pic>
                    </a:graphicData>
                  </a:graphic>
                </wp:inline>
              </w:drawing>
            </w:r>
          </w:p>
          <w:p w14:paraId="20420DDA" w14:textId="77777777" w:rsidR="00115C2C" w:rsidRPr="005D0764" w:rsidRDefault="00115C2C" w:rsidP="00D02EFD">
            <w:pPr>
              <w:jc w:val="both"/>
              <w:rPr>
                <w:rFonts w:ascii="Arial" w:hAnsi="Arial" w:cs="Arial"/>
                <w:color w:val="BFBFBF"/>
                <w:sz w:val="22"/>
                <w:szCs w:val="22"/>
              </w:rPr>
            </w:pPr>
          </w:p>
          <w:p w14:paraId="211A1FC4" w14:textId="77777777" w:rsidR="00EE7D3C" w:rsidRPr="005D0764" w:rsidRDefault="00EE7D3C" w:rsidP="00D02EFD">
            <w:pPr>
              <w:jc w:val="both"/>
              <w:rPr>
                <w:rFonts w:ascii="Arial" w:hAnsi="Arial" w:cs="Arial"/>
                <w:color w:val="BFBFBF"/>
                <w:sz w:val="22"/>
                <w:szCs w:val="22"/>
              </w:rPr>
            </w:pPr>
          </w:p>
          <w:p w14:paraId="02416531" w14:textId="77777777" w:rsidR="00115C2C" w:rsidRPr="005D0764" w:rsidRDefault="00115C2C" w:rsidP="00D02EFD">
            <w:pPr>
              <w:jc w:val="both"/>
              <w:rPr>
                <w:rFonts w:ascii="Arial" w:hAnsi="Arial" w:cs="Arial"/>
                <w:sz w:val="22"/>
                <w:szCs w:val="22"/>
              </w:rPr>
            </w:pPr>
          </w:p>
        </w:tc>
      </w:tr>
      <w:tr w:rsidR="00372D2F" w:rsidRPr="008C2396" w14:paraId="5D82C8F9" w14:textId="77777777" w:rsidTr="004627A3">
        <w:trPr>
          <w:trHeight w:val="182"/>
        </w:trPr>
        <w:tc>
          <w:tcPr>
            <w:tcW w:w="10490" w:type="dxa"/>
            <w:gridSpan w:val="6"/>
            <w:shd w:val="clear" w:color="auto" w:fill="FFFFFF"/>
            <w:vAlign w:val="center"/>
          </w:tcPr>
          <w:p w14:paraId="5523E7DC"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22292529" w14:textId="77777777" w:rsidTr="004627A3">
        <w:trPr>
          <w:trHeight w:val="182"/>
        </w:trPr>
        <w:tc>
          <w:tcPr>
            <w:tcW w:w="10490" w:type="dxa"/>
            <w:gridSpan w:val="6"/>
            <w:shd w:val="clear" w:color="auto" w:fill="A50021"/>
            <w:vAlign w:val="center"/>
          </w:tcPr>
          <w:p w14:paraId="7D64E16E"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4564F0DE" w14:textId="77777777" w:rsidTr="00B808DC">
        <w:trPr>
          <w:trHeight w:val="182"/>
        </w:trPr>
        <w:tc>
          <w:tcPr>
            <w:tcW w:w="10490" w:type="dxa"/>
            <w:gridSpan w:val="6"/>
            <w:shd w:val="clear" w:color="auto" w:fill="FFFFFF"/>
            <w:vAlign w:val="center"/>
          </w:tcPr>
          <w:p w14:paraId="5AAA8348" w14:textId="74FBCB00" w:rsidR="00B808DC" w:rsidRPr="005D0764" w:rsidRDefault="00B808DC" w:rsidP="004627A3">
            <w:pPr>
              <w:jc w:val="center"/>
              <w:rPr>
                <w:rFonts w:ascii="Arial" w:hAnsi="Arial" w:cs="Arial"/>
                <w:sz w:val="22"/>
                <w:szCs w:val="22"/>
              </w:rPr>
            </w:pPr>
          </w:p>
          <w:p w14:paraId="5A7B4077" w14:textId="77777777" w:rsidR="00B808DC" w:rsidRPr="005D0764" w:rsidRDefault="00B808DC" w:rsidP="004627A3">
            <w:pPr>
              <w:jc w:val="center"/>
              <w:rPr>
                <w:rFonts w:ascii="Arial" w:hAnsi="Arial" w:cs="Arial"/>
                <w:sz w:val="22"/>
                <w:szCs w:val="22"/>
              </w:rPr>
            </w:pPr>
          </w:p>
        </w:tc>
      </w:tr>
      <w:tr w:rsidR="00B808DC" w:rsidRPr="008C2396" w14:paraId="659C7961" w14:textId="77777777" w:rsidTr="004627A3">
        <w:trPr>
          <w:trHeight w:val="182"/>
        </w:trPr>
        <w:tc>
          <w:tcPr>
            <w:tcW w:w="10490" w:type="dxa"/>
            <w:gridSpan w:val="6"/>
            <w:shd w:val="clear" w:color="auto" w:fill="FFFFFF"/>
            <w:vAlign w:val="center"/>
          </w:tcPr>
          <w:p w14:paraId="4C79541B"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1E3FEB40" w14:textId="77777777" w:rsidTr="004627A3">
        <w:trPr>
          <w:trHeight w:val="182"/>
        </w:trPr>
        <w:tc>
          <w:tcPr>
            <w:tcW w:w="10490" w:type="dxa"/>
            <w:gridSpan w:val="6"/>
            <w:shd w:val="clear" w:color="auto" w:fill="A50021"/>
            <w:vAlign w:val="center"/>
          </w:tcPr>
          <w:p w14:paraId="3EE97BD2"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703AEBDF" w14:textId="77777777" w:rsidTr="004627A3">
        <w:trPr>
          <w:trHeight w:val="182"/>
        </w:trPr>
        <w:tc>
          <w:tcPr>
            <w:tcW w:w="10490" w:type="dxa"/>
            <w:gridSpan w:val="6"/>
            <w:shd w:val="clear" w:color="auto" w:fill="FFFFFF"/>
            <w:vAlign w:val="center"/>
          </w:tcPr>
          <w:p w14:paraId="1530C66D" w14:textId="77777777" w:rsidR="00BC2005" w:rsidRPr="008C2396" w:rsidRDefault="00BC2005" w:rsidP="00620BBA">
            <w:pPr>
              <w:rPr>
                <w:rFonts w:ascii="Arial" w:hAnsi="Arial" w:cs="Arial"/>
                <w:b/>
                <w:color w:val="BFBFBF"/>
                <w:sz w:val="22"/>
                <w:szCs w:val="22"/>
              </w:rPr>
            </w:pPr>
          </w:p>
          <w:p w14:paraId="0B3904B7" w14:textId="7AA7C4BE" w:rsidR="00BC2005" w:rsidRDefault="00BC2005" w:rsidP="00D73701">
            <w:pPr>
              <w:rPr>
                <w:rFonts w:ascii="Arial" w:hAnsi="Arial" w:cs="Arial"/>
                <w:sz w:val="22"/>
                <w:szCs w:val="22"/>
              </w:rPr>
            </w:pPr>
          </w:p>
          <w:p w14:paraId="0BF03B2C" w14:textId="1133B612" w:rsidR="00435782" w:rsidRPr="005D0764" w:rsidRDefault="00435782" w:rsidP="00D73701">
            <w:pPr>
              <w:rPr>
                <w:rFonts w:ascii="Arial" w:hAnsi="Arial" w:cs="Arial"/>
                <w:sz w:val="22"/>
                <w:szCs w:val="22"/>
              </w:rPr>
            </w:pPr>
          </w:p>
          <w:p w14:paraId="25768E0A" w14:textId="646CFF2B" w:rsidR="00BC2005" w:rsidRDefault="00896BBE" w:rsidP="00950F0B">
            <w:pPr>
              <w:jc w:val="center"/>
              <w:rPr>
                <w:rFonts w:ascii="Arial" w:hAnsi="Arial" w:cs="Arial"/>
                <w:b/>
                <w:sz w:val="22"/>
                <w:szCs w:val="22"/>
              </w:rPr>
            </w:pPr>
            <w:r>
              <w:rPr>
                <w:rFonts w:ascii="Arial" w:hAnsi="Arial" w:cs="Arial"/>
                <w:b/>
                <w:noProof/>
                <w:sz w:val="22"/>
                <w:szCs w:val="22"/>
              </w:rPr>
              <w:lastRenderedPageBreak/>
              <w:drawing>
                <wp:inline distT="0" distB="0" distL="0" distR="0" wp14:anchorId="4C050E83" wp14:editId="2AF32139">
                  <wp:extent cx="5608320" cy="3749040"/>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3749040"/>
                          </a:xfrm>
                          <a:prstGeom prst="rect">
                            <a:avLst/>
                          </a:prstGeom>
                          <a:noFill/>
                          <a:ln>
                            <a:noFill/>
                          </a:ln>
                        </pic:spPr>
                      </pic:pic>
                    </a:graphicData>
                  </a:graphic>
                </wp:inline>
              </w:drawing>
            </w:r>
            <w:r>
              <w:rPr>
                <w:rFonts w:ascii="Arial" w:hAnsi="Arial" w:cs="Arial"/>
                <w:b/>
                <w:noProof/>
                <w:sz w:val="22"/>
                <w:szCs w:val="22"/>
              </w:rPr>
              <w:drawing>
                <wp:inline distT="0" distB="0" distL="0" distR="0" wp14:anchorId="52D20B88" wp14:editId="228F7140">
                  <wp:extent cx="5608320" cy="37490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8320" cy="3749040"/>
                          </a:xfrm>
                          <a:prstGeom prst="rect">
                            <a:avLst/>
                          </a:prstGeom>
                          <a:noFill/>
                          <a:ln>
                            <a:noFill/>
                          </a:ln>
                        </pic:spPr>
                      </pic:pic>
                    </a:graphicData>
                  </a:graphic>
                </wp:inline>
              </w:drawing>
            </w:r>
            <w:r>
              <w:rPr>
                <w:rFonts w:ascii="Arial" w:hAnsi="Arial" w:cs="Arial"/>
                <w:b/>
                <w:noProof/>
                <w:sz w:val="22"/>
                <w:szCs w:val="22"/>
              </w:rPr>
              <w:lastRenderedPageBreak/>
              <w:drawing>
                <wp:inline distT="0" distB="0" distL="0" distR="0" wp14:anchorId="0B7567A1" wp14:editId="0B9168C5">
                  <wp:extent cx="3390900" cy="69037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inline>
              </w:drawing>
            </w:r>
          </w:p>
          <w:p w14:paraId="2C9C22C2" w14:textId="07DC8C8F" w:rsidR="00435782" w:rsidRDefault="00435782" w:rsidP="00435782">
            <w:pPr>
              <w:rPr>
                <w:rFonts w:ascii="Arial" w:hAnsi="Arial" w:cs="Arial"/>
                <w:b/>
                <w:sz w:val="22"/>
                <w:szCs w:val="22"/>
              </w:rPr>
            </w:pPr>
          </w:p>
          <w:p w14:paraId="6B1CC83E" w14:textId="77777777" w:rsidR="00435782" w:rsidRDefault="00435782" w:rsidP="00435782">
            <w:pPr>
              <w:rPr>
                <w:rFonts w:ascii="Arial" w:hAnsi="Arial" w:cs="Arial"/>
                <w:b/>
                <w:sz w:val="22"/>
                <w:szCs w:val="22"/>
              </w:rPr>
            </w:pPr>
          </w:p>
          <w:p w14:paraId="5D6D7D20" w14:textId="33091062" w:rsidR="00435782" w:rsidRDefault="00435782" w:rsidP="00435782">
            <w:pPr>
              <w:rPr>
                <w:rFonts w:ascii="Arial" w:hAnsi="Arial" w:cs="Arial"/>
                <w:b/>
                <w:sz w:val="22"/>
                <w:szCs w:val="22"/>
              </w:rPr>
            </w:pPr>
          </w:p>
          <w:p w14:paraId="6012106B" w14:textId="0325C303" w:rsidR="00435782" w:rsidRPr="008C2396" w:rsidRDefault="00896BBE" w:rsidP="00435782">
            <w:pPr>
              <w:rPr>
                <w:rFonts w:ascii="Arial" w:hAnsi="Arial" w:cs="Arial"/>
                <w:b/>
                <w:sz w:val="22"/>
                <w:szCs w:val="22"/>
              </w:rPr>
            </w:pPr>
            <w:r>
              <w:rPr>
                <w:rFonts w:ascii="Arial" w:hAnsi="Arial" w:cs="Arial"/>
                <w:b/>
                <w:noProof/>
                <w:sz w:val="22"/>
                <w:szCs w:val="22"/>
              </w:rPr>
              <w:lastRenderedPageBreak/>
              <w:drawing>
                <wp:inline distT="0" distB="0" distL="0" distR="0" wp14:anchorId="0D7D9207" wp14:editId="10CC5F7D">
                  <wp:extent cx="3390900" cy="69037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inline>
              </w:drawing>
            </w:r>
            <w:r>
              <w:rPr>
                <w:rFonts w:ascii="Arial" w:hAnsi="Arial" w:cs="Arial"/>
                <w:b/>
                <w:noProof/>
                <w:sz w:val="22"/>
                <w:szCs w:val="22"/>
              </w:rPr>
              <w:lastRenderedPageBreak/>
              <w:drawing>
                <wp:inline distT="0" distB="0" distL="0" distR="0" wp14:anchorId="1C3CBEC2" wp14:editId="2C89FCB7">
                  <wp:extent cx="3390900" cy="69037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inline>
              </w:drawing>
            </w:r>
            <w:r>
              <w:rPr>
                <w:rFonts w:ascii="Arial" w:hAnsi="Arial" w:cs="Arial"/>
                <w:b/>
                <w:noProof/>
                <w:sz w:val="22"/>
                <w:szCs w:val="22"/>
              </w:rPr>
              <w:lastRenderedPageBreak/>
              <w:drawing>
                <wp:inline distT="0" distB="0" distL="0" distR="0" wp14:anchorId="1E87074B" wp14:editId="7CE3373A">
                  <wp:extent cx="5608320" cy="37490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320" cy="3749040"/>
                          </a:xfrm>
                          <a:prstGeom prst="rect">
                            <a:avLst/>
                          </a:prstGeom>
                          <a:noFill/>
                          <a:ln>
                            <a:noFill/>
                          </a:ln>
                        </pic:spPr>
                      </pic:pic>
                    </a:graphicData>
                  </a:graphic>
                </wp:inline>
              </w:drawing>
            </w:r>
            <w:r>
              <w:rPr>
                <w:rFonts w:ascii="Arial" w:hAnsi="Arial" w:cs="Arial"/>
                <w:b/>
                <w:noProof/>
                <w:sz w:val="22"/>
                <w:szCs w:val="22"/>
              </w:rPr>
              <w:lastRenderedPageBreak/>
              <w:drawing>
                <wp:inline distT="0" distB="0" distL="0" distR="0" wp14:anchorId="7B7C90E4" wp14:editId="5D5FE116">
                  <wp:extent cx="3390900" cy="69037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6903720"/>
                          </a:xfrm>
                          <a:prstGeom prst="rect">
                            <a:avLst/>
                          </a:prstGeom>
                          <a:noFill/>
                          <a:ln>
                            <a:noFill/>
                          </a:ln>
                        </pic:spPr>
                      </pic:pic>
                    </a:graphicData>
                  </a:graphic>
                </wp:inline>
              </w:drawing>
            </w:r>
            <w:r>
              <w:rPr>
                <w:rFonts w:ascii="Arial" w:hAnsi="Arial" w:cs="Arial"/>
                <w:b/>
                <w:noProof/>
                <w:sz w:val="22"/>
                <w:szCs w:val="22"/>
              </w:rPr>
              <w:lastRenderedPageBreak/>
              <w:drawing>
                <wp:inline distT="0" distB="0" distL="0" distR="0" wp14:anchorId="77D3F4FF" wp14:editId="26CC354E">
                  <wp:extent cx="5608320" cy="374904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8320" cy="3749040"/>
                          </a:xfrm>
                          <a:prstGeom prst="rect">
                            <a:avLst/>
                          </a:prstGeom>
                          <a:noFill/>
                          <a:ln>
                            <a:noFill/>
                          </a:ln>
                        </pic:spPr>
                      </pic:pic>
                    </a:graphicData>
                  </a:graphic>
                </wp:inline>
              </w:drawing>
            </w:r>
          </w:p>
          <w:p w14:paraId="5033D9E4" w14:textId="77777777" w:rsidR="00BC2005" w:rsidRPr="008C2396" w:rsidRDefault="00BC2005" w:rsidP="00950F0B">
            <w:pPr>
              <w:jc w:val="center"/>
              <w:rPr>
                <w:rFonts w:ascii="Arial" w:hAnsi="Arial" w:cs="Arial"/>
                <w:b/>
                <w:sz w:val="22"/>
                <w:szCs w:val="22"/>
              </w:rPr>
            </w:pPr>
          </w:p>
        </w:tc>
      </w:tr>
      <w:tr w:rsidR="00372D2F" w:rsidRPr="008C2396" w14:paraId="512836A4" w14:textId="77777777" w:rsidTr="004627A3">
        <w:trPr>
          <w:trHeight w:val="182"/>
        </w:trPr>
        <w:tc>
          <w:tcPr>
            <w:tcW w:w="10490" w:type="dxa"/>
            <w:gridSpan w:val="6"/>
            <w:shd w:val="clear" w:color="auto" w:fill="FFFFFF"/>
            <w:vAlign w:val="center"/>
          </w:tcPr>
          <w:p w14:paraId="1F77C75E"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lastRenderedPageBreak/>
              <w:t>Si utiliza convenciones para diagramas Ad hoc, por favor describirlas aquí</w:t>
            </w:r>
          </w:p>
        </w:tc>
      </w:tr>
      <w:tr w:rsidR="001200E2" w:rsidRPr="008C2396" w14:paraId="39C6A8DC" w14:textId="77777777" w:rsidTr="004627A3">
        <w:trPr>
          <w:trHeight w:val="114"/>
        </w:trPr>
        <w:tc>
          <w:tcPr>
            <w:tcW w:w="10490" w:type="dxa"/>
            <w:gridSpan w:val="6"/>
            <w:shd w:val="clear" w:color="auto" w:fill="A50021"/>
          </w:tcPr>
          <w:p w14:paraId="0EC51516"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6E63E9B1" w14:textId="77777777" w:rsidTr="001200E2">
        <w:trPr>
          <w:trHeight w:val="260"/>
        </w:trPr>
        <w:tc>
          <w:tcPr>
            <w:tcW w:w="3130" w:type="dxa"/>
            <w:gridSpan w:val="2"/>
            <w:shd w:val="clear" w:color="auto" w:fill="A6A6A6"/>
          </w:tcPr>
          <w:p w14:paraId="1548DEC9"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279776D9"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78B734A7"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276BD1FF"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96BBE" w:rsidRPr="008C2396" w14:paraId="1E22D80F" w14:textId="77777777" w:rsidTr="001200E2">
        <w:trPr>
          <w:trHeight w:val="304"/>
        </w:trPr>
        <w:tc>
          <w:tcPr>
            <w:tcW w:w="3130" w:type="dxa"/>
            <w:gridSpan w:val="2"/>
            <w:shd w:val="clear" w:color="auto" w:fill="FFFFFF"/>
          </w:tcPr>
          <w:p w14:paraId="0A092523" w14:textId="55016575" w:rsidR="00896BBE" w:rsidRPr="008C2396" w:rsidRDefault="00896BBE" w:rsidP="00896BBE">
            <w:pPr>
              <w:jc w:val="both"/>
              <w:rPr>
                <w:rFonts w:ascii="Arial" w:hAnsi="Arial" w:cs="Arial"/>
                <w:color w:val="A6A6A6"/>
                <w:sz w:val="22"/>
                <w:szCs w:val="22"/>
              </w:rPr>
            </w:pPr>
            <w:r>
              <w:rPr>
                <w:rFonts w:ascii="Arial" w:hAnsi="Arial" w:cs="Arial"/>
                <w:b/>
                <w:bCs/>
                <w:sz w:val="22"/>
                <w:szCs w:val="22"/>
              </w:rPr>
              <w:t>Alfredo Gutiérrez</w:t>
            </w:r>
          </w:p>
        </w:tc>
        <w:tc>
          <w:tcPr>
            <w:tcW w:w="2000" w:type="dxa"/>
            <w:shd w:val="clear" w:color="auto" w:fill="FFFFFF"/>
          </w:tcPr>
          <w:p w14:paraId="1BE270AE"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59098931"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3322567841</w:t>
            </w:r>
          </w:p>
        </w:tc>
        <w:tc>
          <w:tcPr>
            <w:tcW w:w="3286" w:type="dxa"/>
            <w:shd w:val="clear" w:color="auto" w:fill="FFFFFF"/>
          </w:tcPr>
          <w:p w14:paraId="5DE10FAA" w14:textId="4EFFD6DE" w:rsidR="00896BBE" w:rsidRPr="008C2396" w:rsidRDefault="00896BBE" w:rsidP="00896BBE">
            <w:pPr>
              <w:jc w:val="both"/>
              <w:rPr>
                <w:rFonts w:ascii="Arial" w:hAnsi="Arial" w:cs="Arial"/>
                <w:color w:val="A6A6A6"/>
                <w:sz w:val="22"/>
                <w:szCs w:val="22"/>
              </w:rPr>
            </w:pPr>
          </w:p>
        </w:tc>
      </w:tr>
      <w:tr w:rsidR="00896BBE" w:rsidRPr="008C2396" w14:paraId="077711DB" w14:textId="77777777" w:rsidTr="001200E2">
        <w:trPr>
          <w:trHeight w:val="304"/>
        </w:trPr>
        <w:tc>
          <w:tcPr>
            <w:tcW w:w="3130" w:type="dxa"/>
            <w:gridSpan w:val="2"/>
            <w:shd w:val="clear" w:color="auto" w:fill="FFFFFF"/>
          </w:tcPr>
          <w:p w14:paraId="39C76F1F" w14:textId="17C64F3D" w:rsidR="00896BBE" w:rsidRPr="008C2396" w:rsidRDefault="00896BBE" w:rsidP="00896BBE">
            <w:pPr>
              <w:jc w:val="both"/>
              <w:rPr>
                <w:rFonts w:ascii="Arial" w:hAnsi="Arial" w:cs="Arial"/>
                <w:color w:val="A6A6A6"/>
                <w:sz w:val="22"/>
                <w:szCs w:val="22"/>
              </w:rPr>
            </w:pPr>
            <w:r>
              <w:rPr>
                <w:rFonts w:ascii="Arial" w:hAnsi="Arial" w:cs="Arial"/>
                <w:b/>
                <w:bCs/>
                <w:sz w:val="22"/>
                <w:szCs w:val="22"/>
              </w:rPr>
              <w:t>Francisco Orozco</w:t>
            </w:r>
          </w:p>
        </w:tc>
        <w:tc>
          <w:tcPr>
            <w:tcW w:w="2000" w:type="dxa"/>
            <w:shd w:val="clear" w:color="auto" w:fill="FFFFFF"/>
          </w:tcPr>
          <w:p w14:paraId="32FED087"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7492A3D5"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3339658412</w:t>
            </w:r>
          </w:p>
        </w:tc>
        <w:tc>
          <w:tcPr>
            <w:tcW w:w="3286" w:type="dxa"/>
            <w:shd w:val="clear" w:color="auto" w:fill="FFFFFF"/>
          </w:tcPr>
          <w:p w14:paraId="38A40596" w14:textId="661F0496" w:rsidR="00896BBE" w:rsidRPr="008C2396" w:rsidRDefault="00896BBE" w:rsidP="00896BBE">
            <w:pPr>
              <w:jc w:val="both"/>
              <w:rPr>
                <w:rFonts w:ascii="Arial" w:hAnsi="Arial" w:cs="Arial"/>
                <w:color w:val="A6A6A6"/>
                <w:sz w:val="22"/>
                <w:szCs w:val="22"/>
              </w:rPr>
            </w:pPr>
          </w:p>
        </w:tc>
      </w:tr>
      <w:tr w:rsidR="00896BBE" w:rsidRPr="008C2396" w14:paraId="214466EA" w14:textId="77777777" w:rsidTr="001200E2">
        <w:trPr>
          <w:trHeight w:val="304"/>
        </w:trPr>
        <w:tc>
          <w:tcPr>
            <w:tcW w:w="3130" w:type="dxa"/>
            <w:gridSpan w:val="2"/>
            <w:shd w:val="clear" w:color="auto" w:fill="FFFFFF"/>
          </w:tcPr>
          <w:p w14:paraId="7DF4A12C" w14:textId="36B461FB" w:rsidR="00896BBE" w:rsidRPr="008C2396" w:rsidRDefault="00896BBE" w:rsidP="00896BBE">
            <w:pPr>
              <w:jc w:val="both"/>
              <w:rPr>
                <w:rFonts w:ascii="Arial" w:hAnsi="Arial" w:cs="Arial"/>
                <w:color w:val="A6A6A6"/>
                <w:sz w:val="22"/>
                <w:szCs w:val="22"/>
              </w:rPr>
            </w:pPr>
            <w:r>
              <w:rPr>
                <w:rFonts w:ascii="Arial" w:hAnsi="Arial" w:cs="Arial"/>
                <w:b/>
                <w:bCs/>
                <w:sz w:val="22"/>
                <w:szCs w:val="22"/>
              </w:rPr>
              <w:t>Edith Velásquez</w:t>
            </w:r>
          </w:p>
        </w:tc>
        <w:tc>
          <w:tcPr>
            <w:tcW w:w="2000" w:type="dxa"/>
            <w:shd w:val="clear" w:color="auto" w:fill="FFFFFF"/>
          </w:tcPr>
          <w:p w14:paraId="2CD8120B"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7838E99D"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3300456985</w:t>
            </w:r>
          </w:p>
        </w:tc>
        <w:tc>
          <w:tcPr>
            <w:tcW w:w="3286" w:type="dxa"/>
            <w:shd w:val="clear" w:color="auto" w:fill="FFFFFF"/>
          </w:tcPr>
          <w:p w14:paraId="3A672006" w14:textId="24CCF6A6" w:rsidR="00896BBE" w:rsidRPr="008C2396" w:rsidRDefault="00896BBE" w:rsidP="00896BBE">
            <w:pPr>
              <w:jc w:val="both"/>
              <w:rPr>
                <w:rFonts w:ascii="Arial" w:hAnsi="Arial" w:cs="Arial"/>
                <w:color w:val="A6A6A6"/>
                <w:sz w:val="22"/>
                <w:szCs w:val="22"/>
              </w:rPr>
            </w:pPr>
          </w:p>
        </w:tc>
      </w:tr>
      <w:tr w:rsidR="00896BBE" w:rsidRPr="008C2396" w14:paraId="6D529119" w14:textId="77777777" w:rsidTr="001200E2">
        <w:trPr>
          <w:trHeight w:val="304"/>
        </w:trPr>
        <w:tc>
          <w:tcPr>
            <w:tcW w:w="3130" w:type="dxa"/>
            <w:gridSpan w:val="2"/>
            <w:shd w:val="clear" w:color="auto" w:fill="FFFFFF"/>
          </w:tcPr>
          <w:p w14:paraId="582CE597" w14:textId="68E573FC" w:rsidR="00896BBE" w:rsidRPr="008C2396" w:rsidRDefault="00B80102" w:rsidP="00896BBE">
            <w:pPr>
              <w:jc w:val="both"/>
              <w:rPr>
                <w:rFonts w:ascii="Arial" w:hAnsi="Arial" w:cs="Arial"/>
                <w:color w:val="A6A6A6"/>
                <w:sz w:val="22"/>
                <w:szCs w:val="22"/>
              </w:rPr>
            </w:pPr>
            <w:r>
              <w:rPr>
                <w:rFonts w:ascii="Arial" w:hAnsi="Arial" w:cs="Arial"/>
                <w:b/>
                <w:bCs/>
                <w:sz w:val="22"/>
                <w:szCs w:val="22"/>
              </w:rPr>
              <w:t>Mario</w:t>
            </w:r>
            <w:r w:rsidR="001A1997">
              <w:rPr>
                <w:rFonts w:ascii="Arial" w:hAnsi="Arial" w:cs="Arial"/>
                <w:b/>
                <w:bCs/>
                <w:sz w:val="22"/>
                <w:szCs w:val="22"/>
              </w:rPr>
              <w:t>g</w:t>
            </w:r>
            <w:r w:rsidR="00896BBE">
              <w:rPr>
                <w:rFonts w:ascii="Arial" w:hAnsi="Arial" w:cs="Arial"/>
                <w:b/>
                <w:bCs/>
                <w:sz w:val="22"/>
                <w:szCs w:val="22"/>
              </w:rPr>
              <w:t xml:space="preserve"> Chávez</w:t>
            </w:r>
          </w:p>
        </w:tc>
        <w:tc>
          <w:tcPr>
            <w:tcW w:w="2000" w:type="dxa"/>
            <w:shd w:val="clear" w:color="auto" w:fill="FFFFFF"/>
          </w:tcPr>
          <w:p w14:paraId="4D70AFBD"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7712D659"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3339481000</w:t>
            </w:r>
          </w:p>
        </w:tc>
        <w:tc>
          <w:tcPr>
            <w:tcW w:w="3286" w:type="dxa"/>
            <w:shd w:val="clear" w:color="auto" w:fill="FFFFFF"/>
          </w:tcPr>
          <w:p w14:paraId="28B61BBB" w14:textId="3BC23736" w:rsidR="00896BBE" w:rsidRPr="008C2396" w:rsidRDefault="00896BBE" w:rsidP="00896BBE">
            <w:pPr>
              <w:jc w:val="both"/>
              <w:rPr>
                <w:rFonts w:ascii="Arial" w:hAnsi="Arial" w:cs="Arial"/>
                <w:color w:val="A6A6A6"/>
                <w:sz w:val="22"/>
                <w:szCs w:val="22"/>
              </w:rPr>
            </w:pPr>
          </w:p>
        </w:tc>
      </w:tr>
      <w:tr w:rsidR="00896BBE" w:rsidRPr="008C2396" w14:paraId="643E4BC3" w14:textId="77777777" w:rsidTr="001200E2">
        <w:trPr>
          <w:trHeight w:val="304"/>
        </w:trPr>
        <w:tc>
          <w:tcPr>
            <w:tcW w:w="3130" w:type="dxa"/>
            <w:gridSpan w:val="2"/>
            <w:shd w:val="clear" w:color="auto" w:fill="FFFFFF"/>
          </w:tcPr>
          <w:p w14:paraId="139566D1" w14:textId="03C078B3" w:rsidR="00896BBE" w:rsidRPr="008C2396" w:rsidRDefault="00896BBE" w:rsidP="00896BBE">
            <w:pPr>
              <w:jc w:val="both"/>
              <w:rPr>
                <w:rFonts w:ascii="Arial" w:hAnsi="Arial" w:cs="Arial"/>
                <w:color w:val="A6A6A6"/>
                <w:sz w:val="22"/>
                <w:szCs w:val="22"/>
              </w:rPr>
            </w:pPr>
            <w:r>
              <w:rPr>
                <w:rFonts w:ascii="Arial" w:hAnsi="Arial" w:cs="Arial"/>
                <w:b/>
                <w:bCs/>
                <w:sz w:val="22"/>
                <w:szCs w:val="22"/>
              </w:rPr>
              <w:t>Alfredo Gutiérrez</w:t>
            </w:r>
          </w:p>
        </w:tc>
        <w:tc>
          <w:tcPr>
            <w:tcW w:w="2000" w:type="dxa"/>
            <w:shd w:val="clear" w:color="auto" w:fill="FFFFFF"/>
          </w:tcPr>
          <w:p w14:paraId="659627C8"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Tecnologías de la información</w:t>
            </w:r>
          </w:p>
        </w:tc>
        <w:tc>
          <w:tcPr>
            <w:tcW w:w="2074" w:type="dxa"/>
            <w:gridSpan w:val="2"/>
            <w:shd w:val="clear" w:color="auto" w:fill="FFFFFF"/>
          </w:tcPr>
          <w:p w14:paraId="4C8104EA" w14:textId="77777777" w:rsidR="00896BBE" w:rsidRPr="008C2396" w:rsidRDefault="00896BBE" w:rsidP="00896BBE">
            <w:pPr>
              <w:jc w:val="both"/>
              <w:rPr>
                <w:rFonts w:ascii="Arial" w:hAnsi="Arial" w:cs="Arial"/>
                <w:color w:val="A6A6A6"/>
                <w:sz w:val="22"/>
                <w:szCs w:val="22"/>
              </w:rPr>
            </w:pPr>
            <w:r>
              <w:rPr>
                <w:rFonts w:ascii="Arial" w:hAnsi="Arial" w:cs="Arial"/>
                <w:b/>
                <w:bCs/>
                <w:sz w:val="22"/>
                <w:szCs w:val="22"/>
              </w:rPr>
              <w:t>3751452698</w:t>
            </w:r>
          </w:p>
        </w:tc>
        <w:tc>
          <w:tcPr>
            <w:tcW w:w="3286" w:type="dxa"/>
            <w:shd w:val="clear" w:color="auto" w:fill="FFFFFF"/>
          </w:tcPr>
          <w:p w14:paraId="0CA65602" w14:textId="63CFF3A0" w:rsidR="00896BBE" w:rsidRPr="008C2396" w:rsidRDefault="00896BBE" w:rsidP="00896BBE">
            <w:pPr>
              <w:jc w:val="both"/>
              <w:rPr>
                <w:rFonts w:ascii="Arial" w:hAnsi="Arial" w:cs="Arial"/>
                <w:color w:val="A6A6A6"/>
                <w:sz w:val="22"/>
                <w:szCs w:val="22"/>
              </w:rPr>
            </w:pPr>
          </w:p>
        </w:tc>
      </w:tr>
    </w:tbl>
    <w:p w14:paraId="44ED6B28" w14:textId="77777777" w:rsidR="001F438D" w:rsidRPr="008C2396" w:rsidRDefault="001F438D" w:rsidP="008A1BCD">
      <w:pPr>
        <w:jc w:val="both"/>
        <w:rPr>
          <w:rFonts w:ascii="Arial" w:hAnsi="Arial" w:cs="Arial"/>
          <w:sz w:val="20"/>
          <w:szCs w:val="20"/>
        </w:rPr>
      </w:pPr>
    </w:p>
    <w:p w14:paraId="6334A5E9"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20"/>
      <w:footerReference w:type="default" r:id="rId2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3D5BB" w14:textId="77777777" w:rsidR="00BC608D" w:rsidRDefault="00BC608D" w:rsidP="00DE32EB">
      <w:pPr>
        <w:pStyle w:val="Sangranormal"/>
      </w:pPr>
      <w:r>
        <w:separator/>
      </w:r>
    </w:p>
  </w:endnote>
  <w:endnote w:type="continuationSeparator" w:id="0">
    <w:p w14:paraId="72EACE19" w14:textId="77777777" w:rsidR="00BC608D" w:rsidRDefault="00BC608D"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4C9A"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03DC0DBB" w14:textId="77777777" w:rsidTr="00C67CD3">
      <w:trPr>
        <w:trHeight w:val="237"/>
      </w:trPr>
      <w:tc>
        <w:tcPr>
          <w:tcW w:w="1728" w:type="dxa"/>
          <w:vAlign w:val="center"/>
        </w:tcPr>
        <w:p w14:paraId="5AF3A4D5" w14:textId="77777777" w:rsidR="00E83F00" w:rsidRPr="004876B3" w:rsidRDefault="00E83F00" w:rsidP="008636A4">
          <w:pPr>
            <w:ind w:right="360"/>
            <w:rPr>
              <w:rFonts w:ascii="Calibri" w:hAnsi="Calibri" w:cs="Tahoma"/>
              <w:sz w:val="20"/>
              <w:szCs w:val="20"/>
            </w:rPr>
          </w:pPr>
        </w:p>
      </w:tc>
      <w:tc>
        <w:tcPr>
          <w:tcW w:w="5580" w:type="dxa"/>
        </w:tcPr>
        <w:p w14:paraId="50076701" w14:textId="77777777" w:rsidR="00E83F00" w:rsidRPr="004876B3" w:rsidRDefault="00E83F00" w:rsidP="001D2EBF">
          <w:pPr>
            <w:jc w:val="center"/>
            <w:rPr>
              <w:rFonts w:ascii="Calibri" w:hAnsi="Calibri" w:cs="Tahoma"/>
              <w:sz w:val="20"/>
              <w:szCs w:val="20"/>
            </w:rPr>
          </w:pPr>
        </w:p>
      </w:tc>
      <w:tc>
        <w:tcPr>
          <w:tcW w:w="1638" w:type="dxa"/>
          <w:vAlign w:val="center"/>
        </w:tcPr>
        <w:p w14:paraId="47077338" w14:textId="77777777" w:rsidR="00E83F00" w:rsidRPr="004876B3" w:rsidRDefault="00E83F00" w:rsidP="008636A4">
          <w:pPr>
            <w:jc w:val="right"/>
            <w:rPr>
              <w:rFonts w:ascii="Calibri" w:hAnsi="Calibri" w:cs="Tahoma"/>
              <w:sz w:val="20"/>
              <w:szCs w:val="20"/>
            </w:rPr>
          </w:pPr>
        </w:p>
      </w:tc>
    </w:tr>
    <w:tr w:rsidR="00C67CD3" w:rsidRPr="004876B3" w14:paraId="31D47950" w14:textId="77777777" w:rsidTr="00C67CD3">
      <w:trPr>
        <w:trHeight w:val="250"/>
      </w:trPr>
      <w:tc>
        <w:tcPr>
          <w:tcW w:w="8946" w:type="dxa"/>
          <w:gridSpan w:val="3"/>
          <w:vAlign w:val="center"/>
        </w:tcPr>
        <w:p w14:paraId="2C075F01" w14:textId="77777777" w:rsidR="00C67CD3" w:rsidRPr="004876B3" w:rsidRDefault="00C67CD3" w:rsidP="00FB46D5">
          <w:pPr>
            <w:rPr>
              <w:rFonts w:ascii="Calibri" w:hAnsi="Calibri" w:cs="Tahoma"/>
              <w:sz w:val="20"/>
              <w:szCs w:val="20"/>
            </w:rPr>
          </w:pPr>
        </w:p>
      </w:tc>
    </w:tr>
  </w:tbl>
  <w:p w14:paraId="3F3EC4A2"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A2567" w14:textId="77777777" w:rsidR="00BC608D" w:rsidRDefault="00BC608D" w:rsidP="00DE32EB">
      <w:pPr>
        <w:pStyle w:val="Sangranormal"/>
      </w:pPr>
      <w:r>
        <w:separator/>
      </w:r>
    </w:p>
  </w:footnote>
  <w:footnote w:type="continuationSeparator" w:id="0">
    <w:p w14:paraId="23F3C1E7" w14:textId="77777777" w:rsidR="00BC608D" w:rsidRDefault="00BC608D"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28ADA0E3" w14:textId="77777777" w:rsidTr="005F2B70">
      <w:trPr>
        <w:trHeight w:val="274"/>
        <w:jc w:val="center"/>
      </w:trPr>
      <w:tc>
        <w:tcPr>
          <w:tcW w:w="3202" w:type="dxa"/>
          <w:vMerge w:val="restart"/>
          <w:shd w:val="clear" w:color="auto" w:fill="auto"/>
          <w:vAlign w:val="center"/>
        </w:tcPr>
        <w:p w14:paraId="13B3DB15" w14:textId="77777777" w:rsidR="00572249" w:rsidRDefault="00572249" w:rsidP="00572249">
          <w:pPr>
            <w:widowControl w:val="0"/>
            <w:rPr>
              <w:noProof/>
              <w:sz w:val="16"/>
              <w:szCs w:val="16"/>
            </w:rPr>
          </w:pPr>
        </w:p>
        <w:p w14:paraId="75E88194" w14:textId="77777777" w:rsidR="00572249" w:rsidRDefault="002C43E6" w:rsidP="00572249">
          <w:pPr>
            <w:widowControl w:val="0"/>
            <w:rPr>
              <w:noProof/>
            </w:rPr>
          </w:pPr>
          <w:r>
            <w:rPr>
              <w:noProof/>
            </w:rPr>
            <w:t>LOGO</w:t>
          </w:r>
        </w:p>
        <w:p w14:paraId="73BFF982"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26D3DC0D"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263F5657" w14:textId="77777777" w:rsidTr="005F2B70">
      <w:tblPrEx>
        <w:tblCellMar>
          <w:left w:w="108" w:type="dxa"/>
          <w:right w:w="108" w:type="dxa"/>
        </w:tblCellMar>
      </w:tblPrEx>
      <w:trPr>
        <w:trHeight w:val="138"/>
        <w:jc w:val="center"/>
      </w:trPr>
      <w:tc>
        <w:tcPr>
          <w:tcW w:w="3202" w:type="dxa"/>
          <w:vMerge/>
          <w:shd w:val="clear" w:color="auto" w:fill="auto"/>
          <w:vAlign w:val="center"/>
        </w:tcPr>
        <w:p w14:paraId="2801E6DA" w14:textId="77777777" w:rsidR="00572249" w:rsidRPr="00C225FB" w:rsidRDefault="00572249" w:rsidP="00572249">
          <w:pPr>
            <w:widowControl w:val="0"/>
            <w:rPr>
              <w:sz w:val="16"/>
              <w:szCs w:val="16"/>
            </w:rPr>
          </w:pPr>
        </w:p>
      </w:tc>
      <w:tc>
        <w:tcPr>
          <w:tcW w:w="7326" w:type="dxa"/>
          <w:gridSpan w:val="4"/>
          <w:shd w:val="clear" w:color="auto" w:fill="auto"/>
          <w:vAlign w:val="center"/>
        </w:tcPr>
        <w:p w14:paraId="6C02107C"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7FF1DD7F" w14:textId="77777777" w:rsidTr="005F2B70">
      <w:tblPrEx>
        <w:tblCellMar>
          <w:left w:w="108" w:type="dxa"/>
          <w:right w:w="108" w:type="dxa"/>
        </w:tblCellMar>
      </w:tblPrEx>
      <w:trPr>
        <w:trHeight w:val="322"/>
        <w:jc w:val="center"/>
      </w:trPr>
      <w:tc>
        <w:tcPr>
          <w:tcW w:w="3202" w:type="dxa"/>
          <w:vMerge/>
          <w:shd w:val="clear" w:color="auto" w:fill="auto"/>
          <w:vAlign w:val="center"/>
        </w:tcPr>
        <w:p w14:paraId="66E013A8" w14:textId="77777777" w:rsidR="00DD1328" w:rsidRPr="00C225FB" w:rsidRDefault="00DD1328" w:rsidP="00DD1328">
          <w:pPr>
            <w:widowControl w:val="0"/>
            <w:rPr>
              <w:sz w:val="16"/>
              <w:szCs w:val="16"/>
            </w:rPr>
          </w:pPr>
        </w:p>
      </w:tc>
      <w:tc>
        <w:tcPr>
          <w:tcW w:w="7326" w:type="dxa"/>
          <w:gridSpan w:val="4"/>
          <w:shd w:val="clear" w:color="auto" w:fill="auto"/>
          <w:vAlign w:val="center"/>
        </w:tcPr>
        <w:p w14:paraId="3D5EFBE2"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2C612286" w14:textId="77777777" w:rsidTr="005F2B70">
      <w:tblPrEx>
        <w:tblCellMar>
          <w:left w:w="108" w:type="dxa"/>
          <w:right w:w="108" w:type="dxa"/>
        </w:tblCellMar>
      </w:tblPrEx>
      <w:trPr>
        <w:trHeight w:val="125"/>
        <w:jc w:val="center"/>
      </w:trPr>
      <w:tc>
        <w:tcPr>
          <w:tcW w:w="3202" w:type="dxa"/>
          <w:vMerge/>
          <w:shd w:val="clear" w:color="auto" w:fill="auto"/>
          <w:vAlign w:val="center"/>
        </w:tcPr>
        <w:p w14:paraId="7CCB4D84" w14:textId="77777777" w:rsidR="00DD1328" w:rsidRPr="00C225FB" w:rsidRDefault="00DD1328" w:rsidP="00DD1328">
          <w:pPr>
            <w:widowControl w:val="0"/>
            <w:rPr>
              <w:sz w:val="16"/>
              <w:szCs w:val="16"/>
            </w:rPr>
          </w:pPr>
        </w:p>
      </w:tc>
      <w:tc>
        <w:tcPr>
          <w:tcW w:w="2167" w:type="dxa"/>
          <w:shd w:val="clear" w:color="auto" w:fill="auto"/>
          <w:vAlign w:val="center"/>
        </w:tcPr>
        <w:p w14:paraId="1E69AEE0" w14:textId="051BB208"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896BBE">
            <w:rPr>
              <w:rFonts w:ascii="Arial" w:hAnsi="Arial" w:cs="Arial"/>
              <w:b/>
              <w:sz w:val="16"/>
              <w:szCs w:val="16"/>
            </w:rPr>
            <w:t>2168154</w:t>
          </w:r>
        </w:p>
      </w:tc>
      <w:tc>
        <w:tcPr>
          <w:tcW w:w="1542" w:type="dxa"/>
          <w:shd w:val="clear" w:color="auto" w:fill="auto"/>
          <w:vAlign w:val="center"/>
        </w:tcPr>
        <w:p w14:paraId="57668CD5"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1435AFD5"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6AA739CB"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576393C"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B9A6609"/>
    <w:multiLevelType w:val="hybridMultilevel"/>
    <w:tmpl w:val="4498F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569849B1"/>
    <w:multiLevelType w:val="hybridMultilevel"/>
    <w:tmpl w:val="E7345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9"/>
  </w:num>
  <w:num w:numId="5">
    <w:abstractNumId w:val="36"/>
  </w:num>
  <w:num w:numId="6">
    <w:abstractNumId w:val="42"/>
  </w:num>
  <w:num w:numId="7">
    <w:abstractNumId w:val="17"/>
  </w:num>
  <w:num w:numId="8">
    <w:abstractNumId w:val="24"/>
  </w:num>
  <w:num w:numId="9">
    <w:abstractNumId w:val="23"/>
  </w:num>
  <w:num w:numId="10">
    <w:abstractNumId w:val="33"/>
  </w:num>
  <w:num w:numId="11">
    <w:abstractNumId w:val="11"/>
  </w:num>
  <w:num w:numId="12">
    <w:abstractNumId w:val="18"/>
  </w:num>
  <w:num w:numId="13">
    <w:abstractNumId w:val="28"/>
  </w:num>
  <w:num w:numId="14">
    <w:abstractNumId w:val="12"/>
  </w:num>
  <w:num w:numId="15">
    <w:abstractNumId w:val="13"/>
  </w:num>
  <w:num w:numId="16">
    <w:abstractNumId w:val="25"/>
  </w:num>
  <w:num w:numId="17">
    <w:abstractNumId w:val="34"/>
  </w:num>
  <w:num w:numId="18">
    <w:abstractNumId w:val="41"/>
  </w:num>
  <w:num w:numId="19">
    <w:abstractNumId w:val="38"/>
  </w:num>
  <w:num w:numId="20">
    <w:abstractNumId w:val="37"/>
  </w:num>
  <w:num w:numId="21">
    <w:abstractNumId w:val="43"/>
  </w:num>
  <w:num w:numId="22">
    <w:abstractNumId w:val="32"/>
  </w:num>
  <w:num w:numId="23">
    <w:abstractNumId w:val="30"/>
  </w:num>
  <w:num w:numId="24">
    <w:abstractNumId w:val="16"/>
  </w:num>
  <w:num w:numId="25">
    <w:abstractNumId w:val="29"/>
  </w:num>
  <w:num w:numId="26">
    <w:abstractNumId w:val="19"/>
  </w:num>
  <w:num w:numId="27">
    <w:abstractNumId w:val="27"/>
  </w:num>
  <w:num w:numId="28">
    <w:abstractNumId w:val="40"/>
  </w:num>
  <w:num w:numId="29">
    <w:abstractNumId w:val="15"/>
  </w:num>
  <w:num w:numId="30">
    <w:abstractNumId w:val="20"/>
  </w:num>
  <w:num w:numId="31">
    <w:abstractNumId w:val="35"/>
  </w:num>
  <w:num w:numId="32">
    <w:abstractNumId w:val="26"/>
  </w:num>
  <w:num w:numId="33">
    <w:abstractNumId w:val="22"/>
  </w:num>
  <w:num w:numId="34">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47EE2"/>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3536"/>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47"/>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597A"/>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997"/>
    <w:rsid w:val="001A1EDA"/>
    <w:rsid w:val="001A2265"/>
    <w:rsid w:val="001A3865"/>
    <w:rsid w:val="001A440E"/>
    <w:rsid w:val="001A4957"/>
    <w:rsid w:val="001A4ECC"/>
    <w:rsid w:val="001A689B"/>
    <w:rsid w:val="001A6A06"/>
    <w:rsid w:val="001A6C61"/>
    <w:rsid w:val="001B0941"/>
    <w:rsid w:val="001B0B4A"/>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135"/>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3E67"/>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730"/>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6F9F"/>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7BD"/>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242F"/>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5782"/>
    <w:rsid w:val="00436319"/>
    <w:rsid w:val="00437318"/>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0D8"/>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B32"/>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1E5B"/>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2F7"/>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179"/>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67EE0"/>
    <w:rsid w:val="00570CC8"/>
    <w:rsid w:val="0057111E"/>
    <w:rsid w:val="00571E79"/>
    <w:rsid w:val="00572249"/>
    <w:rsid w:val="00573D81"/>
    <w:rsid w:val="00573E9B"/>
    <w:rsid w:val="0057498E"/>
    <w:rsid w:val="005752BF"/>
    <w:rsid w:val="0057537E"/>
    <w:rsid w:val="005754FA"/>
    <w:rsid w:val="00575C05"/>
    <w:rsid w:val="00575EAC"/>
    <w:rsid w:val="005767B9"/>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1B6C"/>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5D"/>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5F6D"/>
    <w:rsid w:val="00896ADB"/>
    <w:rsid w:val="00896BBE"/>
    <w:rsid w:val="008972F0"/>
    <w:rsid w:val="008975BD"/>
    <w:rsid w:val="008A043B"/>
    <w:rsid w:val="008A115E"/>
    <w:rsid w:val="008A1BAB"/>
    <w:rsid w:val="008A1BCD"/>
    <w:rsid w:val="008A201B"/>
    <w:rsid w:val="008A36AE"/>
    <w:rsid w:val="008A3F44"/>
    <w:rsid w:val="008A4305"/>
    <w:rsid w:val="008A4B74"/>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0AE7"/>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4BF"/>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56B9"/>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9C6"/>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2CA6"/>
    <w:rsid w:val="00A13105"/>
    <w:rsid w:val="00A146CD"/>
    <w:rsid w:val="00A15AEA"/>
    <w:rsid w:val="00A15EA6"/>
    <w:rsid w:val="00A161B0"/>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630E"/>
    <w:rsid w:val="00A563A8"/>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09"/>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7CE"/>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539"/>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B3F"/>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102"/>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608D"/>
    <w:rsid w:val="00BC74E7"/>
    <w:rsid w:val="00BC765A"/>
    <w:rsid w:val="00BC7BAD"/>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17F8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0FE"/>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178F"/>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549"/>
    <w:rsid w:val="00CB5E07"/>
    <w:rsid w:val="00CB5E5B"/>
    <w:rsid w:val="00CB6A55"/>
    <w:rsid w:val="00CC0ECA"/>
    <w:rsid w:val="00CC1937"/>
    <w:rsid w:val="00CC20F2"/>
    <w:rsid w:val="00CC224B"/>
    <w:rsid w:val="00CC4825"/>
    <w:rsid w:val="00CC4A86"/>
    <w:rsid w:val="00CC4DB9"/>
    <w:rsid w:val="00CC4F45"/>
    <w:rsid w:val="00CC51D2"/>
    <w:rsid w:val="00CC7593"/>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5C20"/>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D7B2F"/>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1BB3"/>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5818"/>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57F5"/>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102"/>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111C7F"/>
  <w15:chartTrackingRefBased/>
  <w15:docId w15:val="{DF53EAB3-4AA3-4EDF-B43B-A0A56D3A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2</TotalTime>
  <Pages>17</Pages>
  <Words>1470</Words>
  <Characters>8091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9542</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Edgar Antonio Delgadillo Villegas</cp:lastModifiedBy>
  <cp:revision>4</cp:revision>
  <cp:lastPrinted>2011-07-14T14:23:00Z</cp:lastPrinted>
  <dcterms:created xsi:type="dcterms:W3CDTF">2022-03-07T03:46:00Z</dcterms:created>
  <dcterms:modified xsi:type="dcterms:W3CDTF">2022-03-07T03:46:00Z</dcterms:modified>
</cp:coreProperties>
</file>